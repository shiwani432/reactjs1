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ACB0" w14:textId="77777777" w:rsidR="0034247A" w:rsidRDefault="0034247A" w:rsidP="0034247A">
      <w:pPr>
        <w:ind w:firstLine="709"/>
        <w:jc w:val="both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</w:rPr>
        <w:t xml:space="preserve">  </w:t>
      </w:r>
      <w:r w:rsidRPr="008B1349">
        <w:rPr>
          <w:rFonts w:ascii="Algerian" w:hAnsi="Algerian"/>
          <w:sz w:val="96"/>
          <w:szCs w:val="96"/>
          <w:u w:val="single"/>
        </w:rPr>
        <w:t>Java</w:t>
      </w:r>
      <w:r w:rsidRPr="001E0592">
        <w:rPr>
          <w:rFonts w:ascii="Algerian" w:hAnsi="Algerian"/>
          <w:sz w:val="96"/>
          <w:szCs w:val="96"/>
          <w:u w:val="single"/>
        </w:rPr>
        <w:t xml:space="preserve"> </w:t>
      </w:r>
      <w:r w:rsidRPr="008B1349">
        <w:rPr>
          <w:rFonts w:ascii="Algerian" w:hAnsi="Algerian"/>
          <w:sz w:val="96"/>
          <w:szCs w:val="96"/>
          <w:u w:val="single"/>
        </w:rPr>
        <w:t>Script</w:t>
      </w:r>
    </w:p>
    <w:p w14:paraId="56D3DF23" w14:textId="77777777" w:rsidR="0034247A" w:rsidRDefault="0034247A" w:rsidP="0034247A">
      <w:pPr>
        <w:pStyle w:val="NoSpacing"/>
        <w:rPr>
          <w:lang w:val="en-US"/>
        </w:rPr>
      </w:pPr>
    </w:p>
    <w:p w14:paraId="19241DA8" w14:textId="77777777" w:rsidR="0034247A" w:rsidRDefault="0034247A" w:rsidP="0034247A">
      <w:pPr>
        <w:pStyle w:val="NoSpacing"/>
        <w:rPr>
          <w:lang w:val="en-US"/>
        </w:rPr>
      </w:pPr>
    </w:p>
    <w:p w14:paraId="46A027C3" w14:textId="637226CE" w:rsidR="00736154" w:rsidRDefault="0034247A" w:rsidP="00736154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1: </w:t>
      </w:r>
      <w:r w:rsidR="00D636ED">
        <w:rPr>
          <w:b/>
          <w:bCs/>
          <w:sz w:val="40"/>
          <w:szCs w:val="40"/>
          <w:lang w:val="en-US"/>
        </w:rPr>
        <w:t xml:space="preserve"> </w:t>
      </w:r>
      <w:r w:rsidR="00736154" w:rsidRPr="00736154">
        <w:rPr>
          <w:b/>
          <w:bCs/>
          <w:sz w:val="40"/>
          <w:szCs w:val="40"/>
          <w:lang w:val="en-US"/>
        </w:rPr>
        <w:t xml:space="preserve">What is React.js? How is it different from other JavaScript frameworks and libraries? </w:t>
      </w:r>
    </w:p>
    <w:p w14:paraId="732E223B" w14:textId="62A3F2A2" w:rsidR="0034247A" w:rsidRDefault="0034247A" w:rsidP="00736154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03291C6E" w14:textId="77777777" w:rsidR="00736154" w:rsidRPr="00323DAF" w:rsidRDefault="00736154" w:rsidP="00736154">
      <w:pPr>
        <w:pStyle w:val="NoSpacing"/>
        <w:rPr>
          <w:lang w:val="en-US"/>
        </w:rPr>
      </w:pPr>
    </w:p>
    <w:p w14:paraId="74715ABF" w14:textId="77777777" w:rsidR="00736154" w:rsidRPr="00736154" w:rsidRDefault="00736154" w:rsidP="00736154">
      <w:pPr>
        <w:pStyle w:val="NoSpacing"/>
        <w:rPr>
          <w:b/>
          <w:bCs/>
          <w:sz w:val="32"/>
          <w:szCs w:val="32"/>
          <w:lang w:val="en-US"/>
        </w:rPr>
      </w:pPr>
      <w:r w:rsidRPr="00736154">
        <w:rPr>
          <w:b/>
          <w:bCs/>
          <w:sz w:val="32"/>
          <w:szCs w:val="32"/>
          <w:lang w:val="en-US"/>
        </w:rPr>
        <w:t>What is React.js?</w:t>
      </w:r>
    </w:p>
    <w:p w14:paraId="5478AF75" w14:textId="77777777" w:rsidR="00736154" w:rsidRPr="00033578" w:rsidRDefault="00736154" w:rsidP="00736154">
      <w:pPr>
        <w:pStyle w:val="NoSpacing"/>
        <w:rPr>
          <w:sz w:val="32"/>
          <w:szCs w:val="32"/>
          <w:lang w:val="en-US"/>
        </w:rPr>
      </w:pPr>
      <w:r w:rsidRPr="00736154">
        <w:rPr>
          <w:sz w:val="32"/>
          <w:szCs w:val="32"/>
          <w:lang w:val="en-US"/>
        </w:rPr>
        <w:t xml:space="preserve">React.js is a </w:t>
      </w:r>
      <w:r w:rsidRPr="00736154">
        <w:rPr>
          <w:b/>
          <w:bCs/>
          <w:sz w:val="32"/>
          <w:szCs w:val="32"/>
          <w:lang w:val="en-US"/>
        </w:rPr>
        <w:t>JavaScript library</w:t>
      </w:r>
      <w:r w:rsidRPr="00736154">
        <w:rPr>
          <w:sz w:val="32"/>
          <w:szCs w:val="32"/>
          <w:lang w:val="en-US"/>
        </w:rPr>
        <w:t xml:space="preserve"> used to build the parts of a website or app you interact with, like buttons, forms, or entire pages. It helps developers create dynamic and fast websites by splitting them into small, reusable pieces called </w:t>
      </w:r>
    </w:p>
    <w:p w14:paraId="74E05FEC" w14:textId="77777777" w:rsidR="00736154" w:rsidRPr="00033578" w:rsidRDefault="00736154" w:rsidP="00736154">
      <w:pPr>
        <w:pStyle w:val="NoSpacing"/>
        <w:rPr>
          <w:sz w:val="32"/>
          <w:szCs w:val="32"/>
          <w:lang w:val="en-US"/>
        </w:rPr>
      </w:pPr>
    </w:p>
    <w:p w14:paraId="3BB33F75" w14:textId="34EFF6EB" w:rsidR="00736154" w:rsidRPr="00033578" w:rsidRDefault="00736154" w:rsidP="00736154">
      <w:pPr>
        <w:pStyle w:val="NoSpacing"/>
        <w:rPr>
          <w:sz w:val="32"/>
          <w:szCs w:val="32"/>
          <w:lang w:val="en-US"/>
        </w:rPr>
      </w:pPr>
      <w:r w:rsidRPr="00736154">
        <w:rPr>
          <w:b/>
          <w:bCs/>
          <w:sz w:val="32"/>
          <w:szCs w:val="32"/>
          <w:lang w:val="en-US"/>
        </w:rPr>
        <w:t>components</w:t>
      </w:r>
      <w:r w:rsidRPr="00736154">
        <w:rPr>
          <w:sz w:val="32"/>
          <w:szCs w:val="32"/>
          <w:lang w:val="en-US"/>
        </w:rPr>
        <w:t>.</w:t>
      </w:r>
    </w:p>
    <w:p w14:paraId="66963EE6" w14:textId="77777777" w:rsidR="00736154" w:rsidRPr="00736154" w:rsidRDefault="00736154" w:rsidP="00736154">
      <w:pPr>
        <w:pStyle w:val="NoSpacing"/>
        <w:rPr>
          <w:b/>
          <w:bCs/>
          <w:sz w:val="32"/>
          <w:szCs w:val="32"/>
          <w:lang w:val="en-US"/>
        </w:rPr>
      </w:pPr>
      <w:r w:rsidRPr="00736154">
        <w:rPr>
          <w:b/>
          <w:bCs/>
          <w:sz w:val="32"/>
          <w:szCs w:val="32"/>
          <w:lang w:val="en-US"/>
        </w:rPr>
        <w:t>How is React.js Different from Other Tools?</w:t>
      </w:r>
    </w:p>
    <w:p w14:paraId="5208C230" w14:textId="77777777" w:rsidR="00736154" w:rsidRPr="00736154" w:rsidRDefault="00736154" w:rsidP="00736154">
      <w:pPr>
        <w:pStyle w:val="NoSpacing"/>
        <w:rPr>
          <w:sz w:val="32"/>
          <w:szCs w:val="3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5045"/>
      </w:tblGrid>
      <w:tr w:rsidR="00736154" w:rsidRPr="00736154" w14:paraId="33E0F9CF" w14:textId="77777777" w:rsidTr="00736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3645F" w14:textId="77777777" w:rsidR="00736154" w:rsidRPr="00736154" w:rsidRDefault="00736154" w:rsidP="00736154">
            <w:pPr>
              <w:pStyle w:val="NoSpacing"/>
              <w:rPr>
                <w:b/>
                <w:bCs/>
                <w:sz w:val="32"/>
                <w:szCs w:val="32"/>
              </w:rPr>
            </w:pPr>
            <w:r w:rsidRPr="00736154">
              <w:rPr>
                <w:b/>
                <w:bCs/>
                <w:sz w:val="32"/>
                <w:szCs w:val="32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692E64E1" w14:textId="77777777" w:rsidR="00736154" w:rsidRPr="00736154" w:rsidRDefault="00736154" w:rsidP="00736154">
            <w:pPr>
              <w:pStyle w:val="NoSpacing"/>
              <w:rPr>
                <w:b/>
                <w:bCs/>
                <w:sz w:val="32"/>
                <w:szCs w:val="32"/>
                <w:lang w:val="en-US"/>
              </w:rPr>
            </w:pPr>
            <w:r w:rsidRPr="00736154">
              <w:rPr>
                <w:b/>
                <w:bCs/>
                <w:sz w:val="32"/>
                <w:szCs w:val="32"/>
                <w:lang w:val="en-US"/>
              </w:rPr>
              <w:t>Other Tools (like Angular or jQuery)</w:t>
            </w:r>
          </w:p>
        </w:tc>
      </w:tr>
      <w:tr w:rsidR="00736154" w:rsidRPr="00736154" w14:paraId="3065EE3D" w14:textId="77777777" w:rsidTr="0073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4D85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b/>
                <w:bCs/>
                <w:sz w:val="32"/>
                <w:szCs w:val="32"/>
                <w:lang w:val="en-US"/>
              </w:rPr>
              <w:t>Type</w:t>
            </w:r>
            <w:r w:rsidRPr="00736154">
              <w:rPr>
                <w:sz w:val="32"/>
                <w:szCs w:val="32"/>
                <w:lang w:val="en-US"/>
              </w:rPr>
              <w:t>: A library focused on building UIs.</w:t>
            </w:r>
          </w:p>
        </w:tc>
        <w:tc>
          <w:tcPr>
            <w:tcW w:w="0" w:type="auto"/>
            <w:vAlign w:val="center"/>
            <w:hideMark/>
          </w:tcPr>
          <w:p w14:paraId="1696C08F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sz w:val="32"/>
                <w:szCs w:val="32"/>
                <w:lang w:val="en-US"/>
              </w:rPr>
              <w:t>Frameworks like Angular do more but are bigger and stricter.</w:t>
            </w:r>
          </w:p>
        </w:tc>
      </w:tr>
      <w:tr w:rsidR="00736154" w:rsidRPr="00736154" w14:paraId="7D185D66" w14:textId="77777777" w:rsidTr="0073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6E27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b/>
                <w:bCs/>
                <w:sz w:val="32"/>
                <w:szCs w:val="32"/>
                <w:lang w:val="en-US"/>
              </w:rPr>
              <w:t>Speed</w:t>
            </w:r>
            <w:r w:rsidRPr="00736154">
              <w:rPr>
                <w:sz w:val="32"/>
                <w:szCs w:val="32"/>
                <w:lang w:val="en-US"/>
              </w:rPr>
              <w:t xml:space="preserve">: Uses a </w:t>
            </w:r>
            <w:r w:rsidRPr="00736154">
              <w:rPr>
                <w:b/>
                <w:bCs/>
                <w:sz w:val="32"/>
                <w:szCs w:val="32"/>
                <w:lang w:val="en-US"/>
              </w:rPr>
              <w:t>Virtual DOM</w:t>
            </w:r>
            <w:r w:rsidRPr="00736154">
              <w:rPr>
                <w:sz w:val="32"/>
                <w:szCs w:val="32"/>
                <w:lang w:val="en-US"/>
              </w:rPr>
              <w:t>, making updates fast.</w:t>
            </w:r>
          </w:p>
        </w:tc>
        <w:tc>
          <w:tcPr>
            <w:tcW w:w="0" w:type="auto"/>
            <w:vAlign w:val="center"/>
            <w:hideMark/>
          </w:tcPr>
          <w:p w14:paraId="079BBFC3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sz w:val="32"/>
                <w:szCs w:val="32"/>
                <w:lang w:val="en-US"/>
              </w:rPr>
              <w:t>jQuery and others update the whole page, which can be slower.</w:t>
            </w:r>
          </w:p>
        </w:tc>
      </w:tr>
      <w:tr w:rsidR="00736154" w:rsidRPr="00736154" w14:paraId="5D71B60B" w14:textId="77777777" w:rsidTr="0073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40FC9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b/>
                <w:bCs/>
                <w:sz w:val="32"/>
                <w:szCs w:val="32"/>
                <w:lang w:val="en-US"/>
              </w:rPr>
              <w:t>Flexibility</w:t>
            </w:r>
            <w:r w:rsidRPr="00736154">
              <w:rPr>
                <w:sz w:val="32"/>
                <w:szCs w:val="32"/>
                <w:lang w:val="en-US"/>
              </w:rPr>
              <w:t>: Works with any project or tool.</w:t>
            </w:r>
          </w:p>
        </w:tc>
        <w:tc>
          <w:tcPr>
            <w:tcW w:w="0" w:type="auto"/>
            <w:vAlign w:val="center"/>
            <w:hideMark/>
          </w:tcPr>
          <w:p w14:paraId="3E9E6411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sz w:val="32"/>
                <w:szCs w:val="32"/>
                <w:lang w:val="en-US"/>
              </w:rPr>
              <w:t>Frameworks like Angular control more of how your app is built.</w:t>
            </w:r>
          </w:p>
        </w:tc>
      </w:tr>
      <w:tr w:rsidR="00736154" w:rsidRPr="00736154" w14:paraId="553862EE" w14:textId="77777777" w:rsidTr="0073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A3FA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b/>
                <w:bCs/>
                <w:sz w:val="32"/>
                <w:szCs w:val="32"/>
                <w:lang w:val="en-US"/>
              </w:rPr>
              <w:t>Data Flow</w:t>
            </w:r>
            <w:r w:rsidRPr="00736154">
              <w:rPr>
                <w:sz w:val="32"/>
                <w:szCs w:val="32"/>
                <w:lang w:val="en-US"/>
              </w:rPr>
              <w:t xml:space="preserve">: Uses </w:t>
            </w:r>
            <w:r w:rsidRPr="00736154">
              <w:rPr>
                <w:b/>
                <w:bCs/>
                <w:sz w:val="32"/>
                <w:szCs w:val="32"/>
                <w:lang w:val="en-US"/>
              </w:rPr>
              <w:t>one-way data flow</w:t>
            </w:r>
            <w:r w:rsidRPr="00736154">
              <w:rPr>
                <w:sz w:val="32"/>
                <w:szCs w:val="32"/>
                <w:lang w:val="en-US"/>
              </w:rPr>
              <w:t xml:space="preserve"> (easier to manage).</w:t>
            </w:r>
          </w:p>
        </w:tc>
        <w:tc>
          <w:tcPr>
            <w:tcW w:w="0" w:type="auto"/>
            <w:vAlign w:val="center"/>
            <w:hideMark/>
          </w:tcPr>
          <w:p w14:paraId="32DCA1CF" w14:textId="77777777" w:rsidR="00736154" w:rsidRPr="00736154" w:rsidRDefault="00736154" w:rsidP="00736154">
            <w:pPr>
              <w:pStyle w:val="NoSpacing"/>
              <w:rPr>
                <w:sz w:val="32"/>
                <w:szCs w:val="32"/>
                <w:lang w:val="en-US"/>
              </w:rPr>
            </w:pPr>
            <w:r w:rsidRPr="00736154">
              <w:rPr>
                <w:sz w:val="32"/>
                <w:szCs w:val="32"/>
                <w:lang w:val="en-US"/>
              </w:rPr>
              <w:t>Some, like Angular, use two-way data flow, which can get complex.</w:t>
            </w:r>
          </w:p>
        </w:tc>
      </w:tr>
    </w:tbl>
    <w:p w14:paraId="6F383167" w14:textId="5DF8214B" w:rsidR="00736154" w:rsidRPr="00C82196" w:rsidRDefault="00736154" w:rsidP="00736154">
      <w:pPr>
        <w:pStyle w:val="NoSpacing"/>
        <w:rPr>
          <w:sz w:val="32"/>
          <w:szCs w:val="32"/>
          <w:lang w:val="en-US"/>
        </w:rPr>
      </w:pPr>
    </w:p>
    <w:p w14:paraId="59CC40AA" w14:textId="77777777" w:rsidR="00736154" w:rsidRPr="00736154" w:rsidRDefault="00736154" w:rsidP="00736154">
      <w:pPr>
        <w:pStyle w:val="NoSpacing"/>
        <w:rPr>
          <w:b/>
          <w:bCs/>
          <w:sz w:val="32"/>
          <w:szCs w:val="32"/>
        </w:rPr>
      </w:pPr>
      <w:proofErr w:type="spellStart"/>
      <w:r w:rsidRPr="00736154">
        <w:rPr>
          <w:b/>
          <w:bCs/>
          <w:sz w:val="32"/>
          <w:szCs w:val="32"/>
        </w:rPr>
        <w:t>Why</w:t>
      </w:r>
      <w:proofErr w:type="spellEnd"/>
      <w:r w:rsidRPr="00736154">
        <w:rPr>
          <w:b/>
          <w:bCs/>
          <w:sz w:val="32"/>
          <w:szCs w:val="32"/>
        </w:rPr>
        <w:t xml:space="preserve"> </w:t>
      </w:r>
      <w:proofErr w:type="spellStart"/>
      <w:r w:rsidRPr="00736154">
        <w:rPr>
          <w:b/>
          <w:bCs/>
          <w:sz w:val="32"/>
          <w:szCs w:val="32"/>
        </w:rPr>
        <w:t>Use</w:t>
      </w:r>
      <w:proofErr w:type="spellEnd"/>
      <w:r w:rsidRPr="00736154">
        <w:rPr>
          <w:b/>
          <w:bCs/>
          <w:sz w:val="32"/>
          <w:szCs w:val="32"/>
        </w:rPr>
        <w:t xml:space="preserve"> </w:t>
      </w:r>
      <w:proofErr w:type="spellStart"/>
      <w:r w:rsidRPr="00736154">
        <w:rPr>
          <w:b/>
          <w:bCs/>
          <w:sz w:val="32"/>
          <w:szCs w:val="32"/>
        </w:rPr>
        <w:t>React</w:t>
      </w:r>
      <w:proofErr w:type="spellEnd"/>
      <w:r w:rsidRPr="00736154">
        <w:rPr>
          <w:b/>
          <w:bCs/>
          <w:sz w:val="32"/>
          <w:szCs w:val="32"/>
        </w:rPr>
        <w:t>?</w:t>
      </w:r>
    </w:p>
    <w:p w14:paraId="0BD9AA87" w14:textId="77777777" w:rsidR="00736154" w:rsidRPr="00736154" w:rsidRDefault="00736154" w:rsidP="00736154">
      <w:pPr>
        <w:pStyle w:val="NoSpacing"/>
        <w:numPr>
          <w:ilvl w:val="0"/>
          <w:numId w:val="129"/>
        </w:numPr>
        <w:rPr>
          <w:sz w:val="32"/>
          <w:szCs w:val="32"/>
          <w:lang w:val="en-US"/>
        </w:rPr>
      </w:pPr>
      <w:r w:rsidRPr="00736154">
        <w:rPr>
          <w:sz w:val="32"/>
          <w:szCs w:val="32"/>
          <w:lang w:val="en-US"/>
        </w:rPr>
        <w:t xml:space="preserve">It’s </w:t>
      </w:r>
      <w:r w:rsidRPr="00736154">
        <w:rPr>
          <w:b/>
          <w:bCs/>
          <w:sz w:val="32"/>
          <w:szCs w:val="32"/>
          <w:lang w:val="en-US"/>
        </w:rPr>
        <w:t>simple</w:t>
      </w:r>
      <w:r w:rsidRPr="00736154">
        <w:rPr>
          <w:sz w:val="32"/>
          <w:szCs w:val="32"/>
          <w:lang w:val="en-US"/>
        </w:rPr>
        <w:t xml:space="preserve"> and helps organize your code.</w:t>
      </w:r>
    </w:p>
    <w:p w14:paraId="386FBEAE" w14:textId="77777777" w:rsidR="00736154" w:rsidRPr="00736154" w:rsidRDefault="00736154" w:rsidP="00736154">
      <w:pPr>
        <w:pStyle w:val="NoSpacing"/>
        <w:numPr>
          <w:ilvl w:val="0"/>
          <w:numId w:val="129"/>
        </w:numPr>
        <w:rPr>
          <w:sz w:val="32"/>
          <w:szCs w:val="32"/>
          <w:lang w:val="en-US"/>
        </w:rPr>
      </w:pPr>
      <w:r w:rsidRPr="00736154">
        <w:rPr>
          <w:sz w:val="32"/>
          <w:szCs w:val="32"/>
          <w:lang w:val="en-US"/>
        </w:rPr>
        <w:t xml:space="preserve">Makes apps </w:t>
      </w:r>
      <w:r w:rsidRPr="00736154">
        <w:rPr>
          <w:b/>
          <w:bCs/>
          <w:sz w:val="32"/>
          <w:szCs w:val="32"/>
          <w:lang w:val="en-US"/>
        </w:rPr>
        <w:t>faster</w:t>
      </w:r>
      <w:r w:rsidRPr="00736154">
        <w:rPr>
          <w:sz w:val="32"/>
          <w:szCs w:val="32"/>
          <w:lang w:val="en-US"/>
        </w:rPr>
        <w:t xml:space="preserve"> by updating only what changes.</w:t>
      </w:r>
    </w:p>
    <w:p w14:paraId="31F2F78C" w14:textId="77777777" w:rsidR="00736154" w:rsidRPr="00736154" w:rsidRDefault="00736154" w:rsidP="00736154">
      <w:pPr>
        <w:pStyle w:val="NoSpacing"/>
        <w:numPr>
          <w:ilvl w:val="0"/>
          <w:numId w:val="129"/>
        </w:numPr>
        <w:rPr>
          <w:sz w:val="32"/>
          <w:szCs w:val="32"/>
          <w:lang w:val="en-US"/>
        </w:rPr>
      </w:pPr>
      <w:r w:rsidRPr="00736154">
        <w:rPr>
          <w:b/>
          <w:bCs/>
          <w:sz w:val="32"/>
          <w:szCs w:val="32"/>
          <w:lang w:val="en-US"/>
        </w:rPr>
        <w:t>Reusable components</w:t>
      </w:r>
      <w:r w:rsidRPr="00736154">
        <w:rPr>
          <w:sz w:val="32"/>
          <w:szCs w:val="32"/>
          <w:lang w:val="en-US"/>
        </w:rPr>
        <w:t xml:space="preserve"> save time when building.</w:t>
      </w:r>
    </w:p>
    <w:p w14:paraId="510F83A2" w14:textId="77777777" w:rsidR="00736154" w:rsidRPr="00736154" w:rsidRDefault="00736154" w:rsidP="00736154">
      <w:pPr>
        <w:pStyle w:val="NoSpacing"/>
        <w:rPr>
          <w:sz w:val="32"/>
          <w:szCs w:val="32"/>
          <w:lang w:val="en-US"/>
        </w:rPr>
      </w:pPr>
      <w:r w:rsidRPr="00736154">
        <w:rPr>
          <w:sz w:val="32"/>
          <w:szCs w:val="32"/>
          <w:lang w:val="en-US"/>
        </w:rPr>
        <w:t>React is great for creating dynamic websites, like Facebook or Instagram, and is easier to learn and more flexible than many other tools.</w:t>
      </w:r>
    </w:p>
    <w:p w14:paraId="5B39CC85" w14:textId="1171D358" w:rsidR="00736154" w:rsidRPr="00736154" w:rsidRDefault="00736154" w:rsidP="00736154">
      <w:pPr>
        <w:pStyle w:val="NoSpacing"/>
        <w:rPr>
          <w:sz w:val="32"/>
          <w:szCs w:val="32"/>
          <w:lang w:val="en-US"/>
        </w:rPr>
      </w:pPr>
    </w:p>
    <w:p w14:paraId="05010A21" w14:textId="4F43733A" w:rsidR="0034247A" w:rsidRPr="00033578" w:rsidRDefault="00000000" w:rsidP="0034247A">
      <w:pPr>
        <w:pStyle w:val="NoSpacing"/>
        <w:rPr>
          <w:sz w:val="32"/>
          <w:szCs w:val="32"/>
          <w:lang w:val="en-US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7280B8EE">
          <v:rect id="_x0000_i1026" style="width:0;height:1.5pt" o:hralign="center" o:hrstd="t" o:hr="t" fillcolor="#a0a0a0" stroked="f"/>
        </w:pict>
      </w:r>
    </w:p>
    <w:p w14:paraId="3E1D20BC" w14:textId="77777777" w:rsidR="00033578" w:rsidRPr="00033578" w:rsidRDefault="00033578" w:rsidP="0034247A">
      <w:pPr>
        <w:pStyle w:val="NoSpacing"/>
        <w:rPr>
          <w:sz w:val="32"/>
          <w:szCs w:val="32"/>
          <w:lang w:val="en-US"/>
        </w:rPr>
      </w:pPr>
    </w:p>
    <w:p w14:paraId="186DE006" w14:textId="77777777" w:rsidR="00033578" w:rsidRDefault="00033578" w:rsidP="00033578">
      <w:pPr>
        <w:pStyle w:val="NoSpacing"/>
        <w:rPr>
          <w:b/>
          <w:bCs/>
          <w:sz w:val="40"/>
          <w:szCs w:val="40"/>
          <w:lang w:val="en-US"/>
        </w:rPr>
      </w:pPr>
    </w:p>
    <w:p w14:paraId="607173B4" w14:textId="77777777" w:rsidR="00033578" w:rsidRDefault="00033578" w:rsidP="00033578">
      <w:pPr>
        <w:pStyle w:val="NoSpacing"/>
        <w:rPr>
          <w:b/>
          <w:bCs/>
          <w:sz w:val="40"/>
          <w:szCs w:val="40"/>
          <w:lang w:val="en-US"/>
        </w:rPr>
      </w:pPr>
    </w:p>
    <w:p w14:paraId="50D4FB18" w14:textId="3D48D063" w:rsidR="00033578" w:rsidRDefault="00033578" w:rsidP="00033578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r>
        <w:rPr>
          <w:b/>
          <w:bCs/>
          <w:sz w:val="40"/>
          <w:szCs w:val="40"/>
          <w:lang w:val="en-US"/>
        </w:rPr>
        <w:t>2</w:t>
      </w:r>
      <w:r w:rsidRPr="008B1349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</w:t>
      </w:r>
      <w:r w:rsidRPr="00033578">
        <w:rPr>
          <w:b/>
          <w:bCs/>
          <w:sz w:val="40"/>
          <w:szCs w:val="40"/>
          <w:lang w:val="en-US"/>
        </w:rPr>
        <w:t xml:space="preserve">Explain the core principles of React such as the virtual DOM and </w:t>
      </w:r>
      <w:proofErr w:type="gramStart"/>
      <w:r w:rsidRPr="00033578">
        <w:rPr>
          <w:b/>
          <w:bCs/>
          <w:sz w:val="40"/>
          <w:szCs w:val="40"/>
          <w:lang w:val="en-US"/>
        </w:rPr>
        <w:t>component</w:t>
      </w:r>
      <w:r w:rsidR="00151FD4">
        <w:rPr>
          <w:b/>
          <w:bCs/>
          <w:sz w:val="40"/>
          <w:szCs w:val="40"/>
          <w:lang w:val="en-US"/>
        </w:rPr>
        <w:t xml:space="preserve"> </w:t>
      </w:r>
      <w:r w:rsidRPr="00033578">
        <w:rPr>
          <w:b/>
          <w:bCs/>
          <w:sz w:val="40"/>
          <w:szCs w:val="40"/>
          <w:lang w:val="en-US"/>
        </w:rPr>
        <w:t>based</w:t>
      </w:r>
      <w:proofErr w:type="gramEnd"/>
      <w:r w:rsidRPr="00033578">
        <w:rPr>
          <w:b/>
          <w:bCs/>
          <w:sz w:val="40"/>
          <w:szCs w:val="40"/>
          <w:lang w:val="en-US"/>
        </w:rPr>
        <w:t xml:space="preserve"> architecture. </w:t>
      </w:r>
    </w:p>
    <w:p w14:paraId="759E2936" w14:textId="157BFE3C" w:rsidR="00033578" w:rsidRDefault="00033578" w:rsidP="00033578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71FADC63" w14:textId="77777777" w:rsidR="00033578" w:rsidRDefault="00033578" w:rsidP="00033578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BDB1FC0" w14:textId="77777777" w:rsidR="00033578" w:rsidRPr="00033578" w:rsidRDefault="00033578" w:rsidP="00033578">
      <w:pPr>
        <w:pStyle w:val="NoSpacing"/>
        <w:numPr>
          <w:ilvl w:val="0"/>
          <w:numId w:val="130"/>
        </w:numPr>
        <w:rPr>
          <w:rFonts w:eastAsia="Times New Roman" w:cs="Times New Roman"/>
          <w:szCs w:val="28"/>
          <w:lang w:bidi="hi-IN"/>
        </w:rPr>
      </w:pPr>
      <w:r w:rsidRPr="00033578">
        <w:rPr>
          <w:rFonts w:eastAsia="Times New Roman" w:cs="Times New Roman"/>
          <w:b/>
          <w:bCs/>
          <w:szCs w:val="28"/>
          <w:lang w:bidi="hi-IN"/>
        </w:rPr>
        <w:t>Virtual DOM</w:t>
      </w:r>
    </w:p>
    <w:p w14:paraId="205DF2A0" w14:textId="77777777" w:rsidR="00033578" w:rsidRPr="00033578" w:rsidRDefault="00033578" w:rsidP="00033578">
      <w:pPr>
        <w:pStyle w:val="NoSpacing"/>
        <w:numPr>
          <w:ilvl w:val="1"/>
          <w:numId w:val="130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The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DOM</w:t>
      </w:r>
      <w:r w:rsidRPr="00033578">
        <w:rPr>
          <w:rFonts w:eastAsia="Times New Roman" w:cs="Times New Roman"/>
          <w:szCs w:val="28"/>
          <w:lang w:val="en-US" w:bidi="hi-IN"/>
        </w:rPr>
        <w:t xml:space="preserve"> is like a map of everything on your webpage.</w:t>
      </w:r>
    </w:p>
    <w:p w14:paraId="4F31B0ED" w14:textId="77777777" w:rsidR="00033578" w:rsidRPr="00033578" w:rsidRDefault="00033578" w:rsidP="00033578">
      <w:pPr>
        <w:pStyle w:val="NoSpacing"/>
        <w:numPr>
          <w:ilvl w:val="1"/>
          <w:numId w:val="130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React creates a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virtual DOM</w:t>
      </w:r>
      <w:r w:rsidRPr="00033578">
        <w:rPr>
          <w:rFonts w:eastAsia="Times New Roman" w:cs="Times New Roman"/>
          <w:szCs w:val="28"/>
          <w:lang w:val="en-US" w:bidi="hi-IN"/>
        </w:rPr>
        <w:t>, a lightweight copy of the real DOM, to make updates faster.</w:t>
      </w:r>
    </w:p>
    <w:p w14:paraId="405D54E8" w14:textId="77777777" w:rsidR="00033578" w:rsidRPr="00033578" w:rsidRDefault="00033578" w:rsidP="00033578">
      <w:pPr>
        <w:pStyle w:val="NoSpacing"/>
        <w:numPr>
          <w:ilvl w:val="1"/>
          <w:numId w:val="130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Instead of changing the whole page when something updates, React only changes the part that actually needs it.</w:t>
      </w:r>
    </w:p>
    <w:p w14:paraId="578F15D5" w14:textId="77777777" w:rsidR="00033578" w:rsidRPr="00033578" w:rsidRDefault="00033578" w:rsidP="00033578">
      <w:pPr>
        <w:pStyle w:val="NoSpacing"/>
        <w:numPr>
          <w:ilvl w:val="1"/>
          <w:numId w:val="130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This makes your app run smoother and faster.</w:t>
      </w:r>
    </w:p>
    <w:p w14:paraId="27456625" w14:textId="6D844FEA" w:rsidR="00033578" w:rsidRPr="00C82196" w:rsidRDefault="00033578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</w:p>
    <w:p w14:paraId="2C6C6425" w14:textId="77777777" w:rsidR="00033578" w:rsidRPr="00033578" w:rsidRDefault="00033578" w:rsidP="00033578">
      <w:pPr>
        <w:pStyle w:val="NoSpacing"/>
        <w:numPr>
          <w:ilvl w:val="0"/>
          <w:numId w:val="131"/>
        </w:numPr>
        <w:rPr>
          <w:rFonts w:eastAsia="Times New Roman" w:cs="Times New Roman"/>
          <w:szCs w:val="28"/>
          <w:lang w:bidi="hi-IN"/>
        </w:rPr>
      </w:pP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Component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>-Based Architecture</w:t>
      </w:r>
    </w:p>
    <w:p w14:paraId="554ABCF3" w14:textId="77777777" w:rsidR="00033578" w:rsidRPr="00033578" w:rsidRDefault="00033578" w:rsidP="00033578">
      <w:pPr>
        <w:pStyle w:val="NoSpacing"/>
        <w:numPr>
          <w:ilvl w:val="1"/>
          <w:numId w:val="131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A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component</w:t>
      </w:r>
      <w:r w:rsidRPr="00033578">
        <w:rPr>
          <w:rFonts w:eastAsia="Times New Roman" w:cs="Times New Roman"/>
          <w:szCs w:val="28"/>
          <w:lang w:val="en-US" w:bidi="hi-IN"/>
        </w:rPr>
        <w:t xml:space="preserve"> is like a Lego block—it’s a small piece of your website, such as a button, form, or menu.</w:t>
      </w:r>
    </w:p>
    <w:p w14:paraId="2F3FAA7E" w14:textId="77777777" w:rsidR="00033578" w:rsidRPr="00033578" w:rsidRDefault="00033578" w:rsidP="00033578">
      <w:pPr>
        <w:pStyle w:val="NoSpacing"/>
        <w:numPr>
          <w:ilvl w:val="1"/>
          <w:numId w:val="131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You can build a whole app by combining these components.</w:t>
      </w:r>
    </w:p>
    <w:p w14:paraId="387C730C" w14:textId="77777777" w:rsidR="00033578" w:rsidRPr="00033578" w:rsidRDefault="00033578" w:rsidP="00033578">
      <w:pPr>
        <w:pStyle w:val="NoSpacing"/>
        <w:numPr>
          <w:ilvl w:val="1"/>
          <w:numId w:val="131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Each component is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reusable</w:t>
      </w:r>
      <w:r w:rsidRPr="00033578">
        <w:rPr>
          <w:rFonts w:eastAsia="Times New Roman" w:cs="Times New Roman"/>
          <w:szCs w:val="28"/>
          <w:lang w:val="en-US" w:bidi="hi-IN"/>
        </w:rPr>
        <w:t>, so you can use the same "block" in different places without building it from scratch again.</w:t>
      </w:r>
    </w:p>
    <w:p w14:paraId="195673F2" w14:textId="77777777" w:rsidR="00033578" w:rsidRPr="00033578" w:rsidRDefault="00033578" w:rsidP="00033578">
      <w:pPr>
        <w:pStyle w:val="NoSpacing"/>
        <w:numPr>
          <w:ilvl w:val="1"/>
          <w:numId w:val="131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Components also manage their own data (called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state</w:t>
      </w:r>
      <w:r w:rsidRPr="00033578">
        <w:rPr>
          <w:rFonts w:eastAsia="Times New Roman" w:cs="Times New Roman"/>
          <w:szCs w:val="28"/>
          <w:lang w:val="en-US" w:bidi="hi-IN"/>
        </w:rPr>
        <w:t xml:space="preserve">) and can talk to each other using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props</w:t>
      </w:r>
      <w:r w:rsidRPr="00033578">
        <w:rPr>
          <w:rFonts w:eastAsia="Times New Roman" w:cs="Times New Roman"/>
          <w:szCs w:val="28"/>
          <w:lang w:val="en-US" w:bidi="hi-IN"/>
        </w:rPr>
        <w:t xml:space="preserve"> (short for properties).</w:t>
      </w:r>
    </w:p>
    <w:p w14:paraId="24AAC390" w14:textId="024A0A93" w:rsidR="00033578" w:rsidRPr="00C82196" w:rsidRDefault="00033578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</w:p>
    <w:p w14:paraId="461D2B14" w14:textId="77777777" w:rsidR="00033578" w:rsidRPr="00033578" w:rsidRDefault="00033578" w:rsidP="00033578">
      <w:pPr>
        <w:pStyle w:val="NoSpacing"/>
        <w:rPr>
          <w:rFonts w:eastAsia="Times New Roman" w:cs="Times New Roman"/>
          <w:b/>
          <w:bCs/>
          <w:szCs w:val="28"/>
          <w:lang w:bidi="hi-IN"/>
        </w:rPr>
      </w:pP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Why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These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Principles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Matter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>:</w:t>
      </w:r>
    </w:p>
    <w:p w14:paraId="680A67D8" w14:textId="77777777" w:rsidR="00033578" w:rsidRPr="00033578" w:rsidRDefault="00033578" w:rsidP="00033578">
      <w:pPr>
        <w:pStyle w:val="NoSpacing"/>
        <w:numPr>
          <w:ilvl w:val="0"/>
          <w:numId w:val="132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b/>
          <w:bCs/>
          <w:szCs w:val="28"/>
          <w:lang w:val="en-US" w:bidi="hi-IN"/>
        </w:rPr>
        <w:t>Virtual DOM</w:t>
      </w:r>
      <w:r w:rsidRPr="00033578">
        <w:rPr>
          <w:rFonts w:eastAsia="Times New Roman" w:cs="Times New Roman"/>
          <w:szCs w:val="28"/>
          <w:lang w:val="en-US" w:bidi="hi-IN"/>
        </w:rPr>
        <w:t xml:space="preserve"> makes updates efficient and fast.</w:t>
      </w:r>
    </w:p>
    <w:p w14:paraId="723EB18B" w14:textId="77777777" w:rsidR="00033578" w:rsidRPr="00033578" w:rsidRDefault="00033578" w:rsidP="00033578">
      <w:pPr>
        <w:pStyle w:val="NoSpacing"/>
        <w:numPr>
          <w:ilvl w:val="0"/>
          <w:numId w:val="132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b/>
          <w:bCs/>
          <w:szCs w:val="28"/>
          <w:lang w:val="en-US" w:bidi="hi-IN"/>
        </w:rPr>
        <w:t>Components</w:t>
      </w:r>
      <w:r w:rsidRPr="00033578">
        <w:rPr>
          <w:rFonts w:eastAsia="Times New Roman" w:cs="Times New Roman"/>
          <w:szCs w:val="28"/>
          <w:lang w:val="en-US" w:bidi="hi-IN"/>
        </w:rPr>
        <w:t xml:space="preserve"> keep the code clean, organized, and easy to maintain.</w:t>
      </w:r>
    </w:p>
    <w:p w14:paraId="6A2E06CC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By using these principles, React makes building apps quicker and less complicated!</w:t>
      </w:r>
    </w:p>
    <w:p w14:paraId="02C7B022" w14:textId="5052A623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</w:p>
    <w:p w14:paraId="41BCAAAB" w14:textId="369D1E74" w:rsidR="00033578" w:rsidRPr="006C6097" w:rsidRDefault="00000000" w:rsidP="00033578">
      <w:pPr>
        <w:pStyle w:val="NoSpacing"/>
        <w:rPr>
          <w:rFonts w:eastAsia="Times New Roman" w:cs="Times New Roman"/>
          <w:vanish/>
          <w:szCs w:val="28"/>
          <w:lang w:val="en-US" w:bidi="hi-IN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07FAABCA">
          <v:rect id="_x0000_i1027" style="width:0;height:1.5pt" o:hralign="center" o:hrstd="t" o:hr="t" fillcolor="#a0a0a0" stroked="f"/>
        </w:pict>
      </w:r>
      <w:r w:rsidR="00033578" w:rsidRPr="006C6097">
        <w:rPr>
          <w:rFonts w:eastAsia="Times New Roman" w:cs="Times New Roman"/>
          <w:vanish/>
          <w:szCs w:val="28"/>
          <w:lang w:val="en-US" w:bidi="hi-IN"/>
        </w:rPr>
        <w:t>Top of Form</w:t>
      </w:r>
    </w:p>
    <w:p w14:paraId="6BDEE85E" w14:textId="3ADB7462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</w:p>
    <w:p w14:paraId="618540AD" w14:textId="77777777" w:rsidR="00033578" w:rsidRDefault="00033578" w:rsidP="00033578">
      <w:pPr>
        <w:pStyle w:val="NoSpacing"/>
        <w:rPr>
          <w:rFonts w:eastAsia="Times New Roman" w:cs="Times New Roman"/>
          <w:sz w:val="24"/>
          <w:szCs w:val="24"/>
          <w:lang w:val="en-US" w:bidi="hi-IN"/>
        </w:rPr>
      </w:pPr>
      <w:r w:rsidRPr="006C6097">
        <w:rPr>
          <w:rFonts w:eastAsia="Times New Roman" w:cs="Times New Roman"/>
          <w:vanish/>
          <w:sz w:val="24"/>
          <w:szCs w:val="24"/>
          <w:lang w:val="en-US" w:bidi="hi-IN"/>
        </w:rPr>
        <w:t>Bottom of Form</w:t>
      </w:r>
    </w:p>
    <w:p w14:paraId="24C85F1D" w14:textId="4BBAD1C4" w:rsidR="00033578" w:rsidRDefault="00033578" w:rsidP="00033578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r w:rsidR="006C6097">
        <w:rPr>
          <w:b/>
          <w:bCs/>
          <w:sz w:val="40"/>
          <w:szCs w:val="40"/>
          <w:lang w:val="en-US"/>
        </w:rPr>
        <w:t>3</w:t>
      </w:r>
      <w:r w:rsidRPr="008B1349"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t xml:space="preserve"> </w:t>
      </w:r>
      <w:r w:rsidRPr="00033578">
        <w:rPr>
          <w:b/>
          <w:bCs/>
          <w:sz w:val="40"/>
          <w:szCs w:val="40"/>
          <w:lang w:val="en-US"/>
        </w:rPr>
        <w:t>What are the advantages of using React.js in web development?</w:t>
      </w:r>
    </w:p>
    <w:p w14:paraId="35F59E86" w14:textId="77777777" w:rsidR="00033578" w:rsidRDefault="00033578" w:rsidP="00033578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013B81FC" w14:textId="77777777" w:rsidR="00033578" w:rsidRDefault="00033578" w:rsidP="00033578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176C098C" w14:textId="77777777" w:rsidR="00274B7F" w:rsidRDefault="00274B7F" w:rsidP="00033578">
      <w:pPr>
        <w:pStyle w:val="NoSpacing"/>
        <w:rPr>
          <w:rFonts w:eastAsia="Times New Roman" w:cs="Times New Roman"/>
          <w:szCs w:val="28"/>
          <w:lang w:val="en-US" w:bidi="hi-IN"/>
        </w:rPr>
      </w:pPr>
    </w:p>
    <w:p w14:paraId="089AC2D7" w14:textId="539F0ABE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Reusable</w:t>
      </w:r>
      <w:proofErr w:type="spellEnd"/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Components</w:t>
      </w:r>
      <w:proofErr w:type="spellEnd"/>
    </w:p>
    <w:p w14:paraId="34316D13" w14:textId="77777777" w:rsidR="00033578" w:rsidRPr="00033578" w:rsidRDefault="00033578" w:rsidP="00033578">
      <w:pPr>
        <w:pStyle w:val="NoSpacing"/>
        <w:numPr>
          <w:ilvl w:val="0"/>
          <w:numId w:val="133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You can create small building blocks (like buttons or forms) and use them in different parts of your app, saving time.</w:t>
      </w:r>
    </w:p>
    <w:p w14:paraId="673249DE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Fast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Performance</w:t>
      </w:r>
    </w:p>
    <w:p w14:paraId="0F48ACEF" w14:textId="77777777" w:rsidR="00033578" w:rsidRPr="00033578" w:rsidRDefault="00033578" w:rsidP="00033578">
      <w:pPr>
        <w:pStyle w:val="NoSpacing"/>
        <w:numPr>
          <w:ilvl w:val="0"/>
          <w:numId w:val="134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React updates only the parts of the page that change using the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Virtual DOM</w:t>
      </w:r>
      <w:r w:rsidRPr="00033578">
        <w:rPr>
          <w:rFonts w:eastAsia="Times New Roman" w:cs="Times New Roman"/>
          <w:szCs w:val="28"/>
          <w:lang w:val="en-US" w:bidi="hi-IN"/>
        </w:rPr>
        <w:t>, making your app faster and smoother.</w:t>
      </w:r>
    </w:p>
    <w:p w14:paraId="721EF3C9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lastRenderedPageBreak/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Easy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to</w:t>
      </w:r>
      <w:proofErr w:type="spell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Learn</w:t>
      </w:r>
      <w:proofErr w:type="spellEnd"/>
    </w:p>
    <w:p w14:paraId="287B513E" w14:textId="77777777" w:rsidR="00033578" w:rsidRPr="00033578" w:rsidRDefault="00033578" w:rsidP="00033578">
      <w:pPr>
        <w:pStyle w:val="NoSpacing"/>
        <w:numPr>
          <w:ilvl w:val="0"/>
          <w:numId w:val="135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React is simple if you know JavaScript, and its syntax (JSX) is like writing HTML inside JavaScript.</w:t>
      </w:r>
    </w:p>
    <w:p w14:paraId="1DE88EAB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Great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Flexibility</w:t>
      </w:r>
      <w:proofErr w:type="spellEnd"/>
    </w:p>
    <w:p w14:paraId="7DB5F31C" w14:textId="77777777" w:rsidR="00033578" w:rsidRPr="00033578" w:rsidRDefault="00033578" w:rsidP="00033578">
      <w:pPr>
        <w:pStyle w:val="NoSpacing"/>
        <w:numPr>
          <w:ilvl w:val="0"/>
          <w:numId w:val="136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You can use React with other tools or libraries and even add it to existing projects.</w:t>
      </w:r>
    </w:p>
    <w:p w14:paraId="483C73D4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One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-Way Data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Flow</w:t>
      </w:r>
      <w:proofErr w:type="spellEnd"/>
    </w:p>
    <w:p w14:paraId="52347331" w14:textId="77777777" w:rsidR="00033578" w:rsidRPr="00033578" w:rsidRDefault="00033578" w:rsidP="00033578">
      <w:pPr>
        <w:pStyle w:val="NoSpacing"/>
        <w:numPr>
          <w:ilvl w:val="0"/>
          <w:numId w:val="137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React makes it easier to track and manage data by moving it in one direction, reducing bugs.</w:t>
      </w:r>
    </w:p>
    <w:p w14:paraId="4133FD36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Strong</w:t>
      </w:r>
      <w:proofErr w:type="spellEnd"/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Community Support</w:t>
      </w:r>
    </w:p>
    <w:p w14:paraId="0285D55D" w14:textId="77777777" w:rsidR="00033578" w:rsidRPr="00033578" w:rsidRDefault="00033578" w:rsidP="00033578">
      <w:pPr>
        <w:pStyle w:val="NoSpacing"/>
        <w:numPr>
          <w:ilvl w:val="0"/>
          <w:numId w:val="138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React has lots of tutorials, libraries, and tools because many developers and companies use it.</w:t>
      </w:r>
    </w:p>
    <w:p w14:paraId="635714F8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Works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Everywhere</w:t>
      </w:r>
      <w:proofErr w:type="spellEnd"/>
    </w:p>
    <w:p w14:paraId="1ECC532D" w14:textId="77777777" w:rsidR="00033578" w:rsidRPr="00033578" w:rsidRDefault="00033578" w:rsidP="00033578">
      <w:pPr>
        <w:pStyle w:val="NoSpacing"/>
        <w:numPr>
          <w:ilvl w:val="0"/>
          <w:numId w:val="139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 xml:space="preserve">With </w:t>
      </w:r>
      <w:r w:rsidRPr="00033578">
        <w:rPr>
          <w:rFonts w:eastAsia="Times New Roman" w:cs="Times New Roman"/>
          <w:b/>
          <w:bCs/>
          <w:szCs w:val="28"/>
          <w:lang w:val="en-US" w:bidi="hi-IN"/>
        </w:rPr>
        <w:t>React Native</w:t>
      </w:r>
      <w:r w:rsidRPr="00033578">
        <w:rPr>
          <w:rFonts w:eastAsia="Times New Roman" w:cs="Times New Roman"/>
          <w:szCs w:val="28"/>
          <w:lang w:val="en-US" w:bidi="hi-IN"/>
        </w:rPr>
        <w:t>, you can use the same React principles to build mobile apps for iOS and Android.</w:t>
      </w:r>
    </w:p>
    <w:p w14:paraId="1F9FB11A" w14:textId="77777777" w:rsidR="00033578" w:rsidRPr="00033578" w:rsidRDefault="00033578" w:rsidP="00033578">
      <w:pPr>
        <w:pStyle w:val="NoSpacing"/>
        <w:rPr>
          <w:rFonts w:eastAsia="Times New Roman" w:cs="Times New Roman"/>
          <w:szCs w:val="28"/>
          <w:lang w:bidi="hi-IN"/>
        </w:rPr>
      </w:pPr>
      <w:proofErr w:type="gramStart"/>
      <w:r w:rsidRPr="00033578">
        <w:rPr>
          <w:rFonts w:eastAsia="Times New Roman" w:cs="Times New Roman"/>
          <w:szCs w:val="28"/>
          <w:lang w:bidi="hi-IN"/>
        </w:rPr>
        <w:t xml:space="preserve">  </w:t>
      </w:r>
      <w:r w:rsidRPr="00033578">
        <w:rPr>
          <w:rFonts w:eastAsia="Times New Roman" w:cs="Times New Roman"/>
          <w:b/>
          <w:bCs/>
          <w:szCs w:val="28"/>
          <w:lang w:bidi="hi-IN"/>
        </w:rPr>
        <w:t>Rich</w:t>
      </w:r>
      <w:proofErr w:type="gramEnd"/>
      <w:r w:rsidRPr="00033578">
        <w:rPr>
          <w:rFonts w:eastAsia="Times New Roman" w:cs="Times New Roman"/>
          <w:b/>
          <w:bCs/>
          <w:szCs w:val="28"/>
          <w:lang w:bidi="hi-IN"/>
        </w:rPr>
        <w:t xml:space="preserve"> </w:t>
      </w:r>
      <w:proofErr w:type="spellStart"/>
      <w:r w:rsidRPr="00033578">
        <w:rPr>
          <w:rFonts w:eastAsia="Times New Roman" w:cs="Times New Roman"/>
          <w:b/>
          <w:bCs/>
          <w:szCs w:val="28"/>
          <w:lang w:bidi="hi-IN"/>
        </w:rPr>
        <w:t>Ecosystem</w:t>
      </w:r>
      <w:proofErr w:type="spellEnd"/>
    </w:p>
    <w:p w14:paraId="4C59FE6C" w14:textId="77777777" w:rsidR="00033578" w:rsidRPr="00033578" w:rsidRDefault="00033578" w:rsidP="00033578">
      <w:pPr>
        <w:pStyle w:val="NoSpacing"/>
        <w:numPr>
          <w:ilvl w:val="0"/>
          <w:numId w:val="140"/>
        </w:numPr>
        <w:rPr>
          <w:rFonts w:eastAsia="Times New Roman" w:cs="Times New Roman"/>
          <w:szCs w:val="28"/>
          <w:lang w:val="en-US" w:bidi="hi-IN"/>
        </w:rPr>
      </w:pPr>
      <w:r w:rsidRPr="00033578">
        <w:rPr>
          <w:rFonts w:eastAsia="Times New Roman" w:cs="Times New Roman"/>
          <w:szCs w:val="28"/>
          <w:lang w:val="en-US" w:bidi="hi-IN"/>
        </w:rPr>
        <w:t>Tools like React Router (for navigation) and Redux (for state management) make development even easier.</w:t>
      </w:r>
    </w:p>
    <w:p w14:paraId="74A4B6B1" w14:textId="77777777" w:rsidR="00033578" w:rsidRPr="00033578" w:rsidRDefault="00033578" w:rsidP="00033578">
      <w:pPr>
        <w:pStyle w:val="NoSpacing"/>
        <w:rPr>
          <w:rFonts w:eastAsia="Times New Roman" w:cs="Times New Roman"/>
          <w:kern w:val="0"/>
          <w:szCs w:val="28"/>
          <w:lang w:val="en-US" w:bidi="hi-IN"/>
          <w14:ligatures w14:val="none"/>
        </w:rPr>
      </w:pPr>
    </w:p>
    <w:p w14:paraId="2ACF3CFE" w14:textId="532C2137" w:rsidR="00033578" w:rsidRPr="00033578" w:rsidRDefault="00000000" w:rsidP="00033578">
      <w:pPr>
        <w:pStyle w:val="NoSpacing"/>
        <w:rPr>
          <w:rFonts w:eastAsia="Times New Roman" w:cs="Times New Roman"/>
          <w:kern w:val="0"/>
          <w:szCs w:val="28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26B6F044">
          <v:rect id="_x0000_i1028" style="width:0;height:1.5pt" o:hralign="center" o:hrstd="t" o:hr="t" fillcolor="#a0a0a0" stroked="f"/>
        </w:pict>
      </w:r>
    </w:p>
    <w:p w14:paraId="1AED8307" w14:textId="77777777" w:rsidR="00033578" w:rsidRPr="00033578" w:rsidRDefault="00033578" w:rsidP="00033578">
      <w:pPr>
        <w:pStyle w:val="NoSpacing"/>
        <w:rPr>
          <w:rFonts w:eastAsia="Times New Roman" w:cs="Times New Roman"/>
          <w:vanish/>
          <w:sz w:val="24"/>
          <w:szCs w:val="24"/>
          <w:lang w:val="en-US" w:bidi="hi-IN"/>
        </w:rPr>
      </w:pPr>
    </w:p>
    <w:p w14:paraId="6973FEAD" w14:textId="77777777" w:rsidR="00033578" w:rsidRDefault="00033578" w:rsidP="00033578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44AEAB55" w14:textId="77777777" w:rsidR="006C6097" w:rsidRDefault="006C6097" w:rsidP="0034247A">
      <w:pPr>
        <w:pStyle w:val="NoSpacing"/>
        <w:rPr>
          <w:lang w:val="en-US"/>
        </w:rPr>
      </w:pPr>
    </w:p>
    <w:p w14:paraId="7C5451E1" w14:textId="470A08C2" w:rsidR="00B07150" w:rsidRDefault="006C6097" w:rsidP="006C6097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proofErr w:type="gramStart"/>
      <w:r w:rsidR="00B07150">
        <w:rPr>
          <w:b/>
          <w:bCs/>
          <w:sz w:val="40"/>
          <w:szCs w:val="40"/>
          <w:lang w:val="en-US"/>
        </w:rPr>
        <w:t>4</w:t>
      </w:r>
      <w:r w:rsidR="00B07150" w:rsidRPr="00B07150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="00B07150" w:rsidRPr="00B07150">
        <w:rPr>
          <w:b/>
          <w:bCs/>
          <w:sz w:val="40"/>
          <w:szCs w:val="40"/>
          <w:lang w:val="en-US"/>
        </w:rPr>
        <w:t>:</w:t>
      </w:r>
      <w:proofErr w:type="gramEnd"/>
      <w:r w:rsidR="00B07150" w:rsidRPr="00B07150">
        <w:rPr>
          <w:b/>
          <w:bCs/>
          <w:sz w:val="40"/>
          <w:szCs w:val="40"/>
          <w:lang w:val="en-US"/>
        </w:rPr>
        <w:t xml:space="preserve"> What is JSX in React.js? Why is it used?</w:t>
      </w:r>
    </w:p>
    <w:p w14:paraId="181E0AE3" w14:textId="11802691" w:rsidR="006C6097" w:rsidRDefault="006C6097" w:rsidP="006C6097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343D86CA" w14:textId="47E1148C" w:rsidR="00B07150" w:rsidRDefault="00B07150" w:rsidP="006C6097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02B144DA" w14:textId="71E8D837" w:rsidR="00B07150" w:rsidRPr="00B07150" w:rsidRDefault="00B07150" w:rsidP="00B07150">
      <w:pPr>
        <w:pStyle w:val="NoSpacing"/>
        <w:numPr>
          <w:ilvl w:val="1"/>
          <w:numId w:val="139"/>
        </w:numPr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>Extension to java script language syntax</w:t>
      </w:r>
    </w:p>
    <w:p w14:paraId="193A6FF6" w14:textId="4D316F1D" w:rsidR="00B07150" w:rsidRPr="00B07150" w:rsidRDefault="00B07150" w:rsidP="00B07150">
      <w:pPr>
        <w:pStyle w:val="NoSpacing"/>
        <w:numPr>
          <w:ilvl w:val="1"/>
          <w:numId w:val="139"/>
        </w:numPr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proofErr w:type="spellStart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>Jsx</w:t>
      </w:r>
      <w:proofErr w:type="spellEnd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 xml:space="preserve"> = java script and xml</w:t>
      </w:r>
    </w:p>
    <w:p w14:paraId="6941B72A" w14:textId="090AFF02" w:rsidR="00B07150" w:rsidRPr="00B07150" w:rsidRDefault="00B07150" w:rsidP="00B07150">
      <w:pPr>
        <w:pStyle w:val="NoSpacing"/>
        <w:numPr>
          <w:ilvl w:val="1"/>
          <w:numId w:val="139"/>
        </w:numPr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proofErr w:type="spellStart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>Jsx</w:t>
      </w:r>
      <w:proofErr w:type="spellEnd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 xml:space="preserve"> also contain all the html like attribute</w:t>
      </w:r>
    </w:p>
    <w:p w14:paraId="79386EC9" w14:textId="2D932FB9" w:rsidR="00B07150" w:rsidRPr="00B07150" w:rsidRDefault="00B07150" w:rsidP="00B07150">
      <w:pPr>
        <w:pStyle w:val="NoSpacing"/>
        <w:numPr>
          <w:ilvl w:val="1"/>
          <w:numId w:val="139"/>
        </w:numPr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proofErr w:type="spellStart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>Jsx</w:t>
      </w:r>
      <w:proofErr w:type="spellEnd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 xml:space="preserve"> make the code simple and look elegant</w:t>
      </w:r>
    </w:p>
    <w:p w14:paraId="025106FE" w14:textId="5FC46A0C" w:rsidR="00B07150" w:rsidRPr="00B07150" w:rsidRDefault="00B07150" w:rsidP="00B07150">
      <w:pPr>
        <w:pStyle w:val="NoSpacing"/>
        <w:numPr>
          <w:ilvl w:val="1"/>
          <w:numId w:val="139"/>
        </w:numPr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 xml:space="preserve">It is not necessary to write </w:t>
      </w:r>
      <w:proofErr w:type="spellStart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>jsx</w:t>
      </w:r>
      <w:proofErr w:type="spellEnd"/>
      <w:r w:rsidRPr="00B07150"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  <w:t xml:space="preserve"> to render html tags</w:t>
      </w:r>
    </w:p>
    <w:p w14:paraId="682D3F8C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</w:p>
    <w:p w14:paraId="32905BBE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sz w:val="32"/>
          <w:szCs w:val="32"/>
          <w:lang w:val="en-US" w:bidi="hi-IN"/>
        </w:rPr>
        <w:t xml:space="preserve">JSX (JavaScript XML) is a syntax used in </w:t>
      </w:r>
      <w:r w:rsidRPr="00B07150">
        <w:rPr>
          <w:rFonts w:eastAsia="Times New Roman" w:cs="Times New Roman"/>
          <w:b/>
          <w:bCs/>
          <w:sz w:val="32"/>
          <w:szCs w:val="32"/>
          <w:lang w:val="en-US" w:bidi="hi-IN"/>
        </w:rPr>
        <w:t>React.js</w:t>
      </w:r>
      <w:r w:rsidRPr="00B07150">
        <w:rPr>
          <w:rFonts w:eastAsia="Times New Roman" w:cs="Times New Roman"/>
          <w:sz w:val="32"/>
          <w:szCs w:val="32"/>
          <w:lang w:val="en-US" w:bidi="hi-IN"/>
        </w:rPr>
        <w:t xml:space="preserve"> to write HTML-like code inside JavaScript. It makes it easier to create and visualize user interfaces.</w:t>
      </w:r>
    </w:p>
    <w:p w14:paraId="78886D88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b/>
          <w:bCs/>
          <w:sz w:val="32"/>
          <w:szCs w:val="32"/>
          <w:lang w:val="en-US" w:bidi="hi-IN"/>
        </w:rPr>
      </w:pPr>
    </w:p>
    <w:p w14:paraId="671C5B91" w14:textId="586A13DA" w:rsidR="00B07150" w:rsidRPr="00B07150" w:rsidRDefault="00B07150" w:rsidP="00B07150">
      <w:pPr>
        <w:pStyle w:val="NoSpacing"/>
        <w:ind w:left="720"/>
        <w:rPr>
          <w:rFonts w:eastAsia="Times New Roman" w:cs="Times New Roman"/>
          <w:b/>
          <w:bCs/>
          <w:sz w:val="32"/>
          <w:szCs w:val="32"/>
          <w:lang w:bidi="hi-IN"/>
        </w:rPr>
      </w:pPr>
      <w:proofErr w:type="spellStart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>Why</w:t>
      </w:r>
      <w:proofErr w:type="spellEnd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>is</w:t>
      </w:r>
      <w:proofErr w:type="spellEnd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 xml:space="preserve"> JSX </w:t>
      </w:r>
      <w:proofErr w:type="spellStart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>used</w:t>
      </w:r>
      <w:proofErr w:type="spellEnd"/>
      <w:r w:rsidRPr="00B07150">
        <w:rPr>
          <w:rFonts w:eastAsia="Times New Roman" w:cs="Times New Roman"/>
          <w:b/>
          <w:bCs/>
          <w:sz w:val="32"/>
          <w:szCs w:val="32"/>
          <w:lang w:bidi="hi-IN"/>
        </w:rPr>
        <w:t>?</w:t>
      </w:r>
    </w:p>
    <w:p w14:paraId="45F1B7D2" w14:textId="77777777" w:rsidR="00B07150" w:rsidRPr="00B07150" w:rsidRDefault="00B07150" w:rsidP="00B07150">
      <w:pPr>
        <w:pStyle w:val="NoSpacing"/>
        <w:numPr>
          <w:ilvl w:val="0"/>
          <w:numId w:val="141"/>
        </w:numPr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b/>
          <w:bCs/>
          <w:sz w:val="32"/>
          <w:szCs w:val="32"/>
          <w:lang w:val="en-US" w:bidi="hi-IN"/>
        </w:rPr>
        <w:t>Readability</w:t>
      </w:r>
      <w:r w:rsidRPr="00B07150">
        <w:rPr>
          <w:rFonts w:eastAsia="Times New Roman" w:cs="Times New Roman"/>
          <w:sz w:val="32"/>
          <w:szCs w:val="32"/>
          <w:lang w:val="en-US" w:bidi="hi-IN"/>
        </w:rPr>
        <w:t>: JSX looks like HTML, so it’s easier to read and understand the UI structure.</w:t>
      </w:r>
    </w:p>
    <w:p w14:paraId="6525CD93" w14:textId="77777777" w:rsidR="00B07150" w:rsidRPr="00B07150" w:rsidRDefault="00B07150" w:rsidP="00B07150">
      <w:pPr>
        <w:pStyle w:val="NoSpacing"/>
        <w:numPr>
          <w:ilvl w:val="0"/>
          <w:numId w:val="141"/>
        </w:numPr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b/>
          <w:bCs/>
          <w:sz w:val="32"/>
          <w:szCs w:val="32"/>
          <w:lang w:val="en-US" w:bidi="hi-IN"/>
        </w:rPr>
        <w:t>Integration with JavaScript</w:t>
      </w:r>
      <w:r w:rsidRPr="00B07150">
        <w:rPr>
          <w:rFonts w:eastAsia="Times New Roman" w:cs="Times New Roman"/>
          <w:sz w:val="32"/>
          <w:szCs w:val="32"/>
          <w:lang w:val="en-US" w:bidi="hi-IN"/>
        </w:rPr>
        <w:t>: You can use JavaScript expressions (e.g., variables, loops) inside JSX to make your UI dynamic.</w:t>
      </w:r>
    </w:p>
    <w:p w14:paraId="764C7BE2" w14:textId="77777777" w:rsidR="00B07150" w:rsidRPr="00B07150" w:rsidRDefault="00B07150" w:rsidP="00B07150">
      <w:pPr>
        <w:pStyle w:val="NoSpacing"/>
        <w:numPr>
          <w:ilvl w:val="0"/>
          <w:numId w:val="141"/>
        </w:numPr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b/>
          <w:bCs/>
          <w:sz w:val="32"/>
          <w:szCs w:val="32"/>
          <w:lang w:val="en-US" w:bidi="hi-IN"/>
        </w:rPr>
        <w:t>Simplicity</w:t>
      </w:r>
      <w:r w:rsidRPr="00B07150">
        <w:rPr>
          <w:rFonts w:eastAsia="Times New Roman" w:cs="Times New Roman"/>
          <w:sz w:val="32"/>
          <w:szCs w:val="32"/>
          <w:lang w:val="en-US" w:bidi="hi-IN"/>
        </w:rPr>
        <w:t>: JSX combines the structure (HTML) and logic (JavaScript) in one place, making the code more organized.</w:t>
      </w:r>
    </w:p>
    <w:p w14:paraId="6312844B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b/>
          <w:bCs/>
          <w:sz w:val="32"/>
          <w:szCs w:val="32"/>
          <w:lang w:val="en-US" w:bidi="hi-IN"/>
        </w:rPr>
      </w:pPr>
    </w:p>
    <w:p w14:paraId="6F397420" w14:textId="488CF7FD" w:rsidR="00B07150" w:rsidRPr="00B07150" w:rsidRDefault="00B07150" w:rsidP="00B07150">
      <w:pPr>
        <w:pStyle w:val="NoSpacing"/>
        <w:ind w:left="720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b/>
          <w:bCs/>
          <w:sz w:val="32"/>
          <w:szCs w:val="32"/>
          <w:lang w:val="en-US" w:bidi="hi-IN"/>
        </w:rPr>
        <w:t>Example:</w:t>
      </w:r>
    </w:p>
    <w:p w14:paraId="0A28E68A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sz w:val="32"/>
          <w:szCs w:val="32"/>
          <w:lang w:val="en-US" w:bidi="hi-IN"/>
        </w:rPr>
        <w:t>Without JSX:</w:t>
      </w:r>
    </w:p>
    <w:p w14:paraId="75631B7C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  <w:proofErr w:type="spellStart"/>
      <w:r w:rsidRPr="00B07150">
        <w:rPr>
          <w:rFonts w:eastAsia="Times New Roman" w:cs="Times New Roman"/>
          <w:sz w:val="32"/>
          <w:szCs w:val="32"/>
          <w:lang w:val="en-US" w:bidi="hi-IN"/>
        </w:rPr>
        <w:t>React.createElement</w:t>
      </w:r>
      <w:proofErr w:type="spellEnd"/>
      <w:r w:rsidRPr="00B07150">
        <w:rPr>
          <w:rFonts w:eastAsia="Times New Roman" w:cs="Times New Roman"/>
          <w:sz w:val="32"/>
          <w:szCs w:val="32"/>
          <w:lang w:val="en-US" w:bidi="hi-IN"/>
        </w:rPr>
        <w:t>('h1', null, 'Hello, World!');</w:t>
      </w:r>
    </w:p>
    <w:p w14:paraId="76DAF243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</w:p>
    <w:p w14:paraId="76226538" w14:textId="60855A02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sz w:val="32"/>
          <w:szCs w:val="32"/>
          <w:lang w:val="en-US" w:bidi="hi-IN"/>
        </w:rPr>
        <w:t>With JSX:</w:t>
      </w:r>
    </w:p>
    <w:p w14:paraId="4ECE235B" w14:textId="77777777" w:rsidR="00B07150" w:rsidRPr="00B07150" w:rsidRDefault="00B07150" w:rsidP="00B07150">
      <w:pPr>
        <w:pStyle w:val="NoSpacing"/>
        <w:ind w:left="720"/>
        <w:rPr>
          <w:rFonts w:eastAsia="Times New Roman" w:cs="Times New Roman"/>
          <w:sz w:val="32"/>
          <w:szCs w:val="32"/>
          <w:lang w:val="en-US" w:bidi="hi-IN"/>
        </w:rPr>
      </w:pPr>
      <w:r w:rsidRPr="00B07150">
        <w:rPr>
          <w:rFonts w:eastAsia="Times New Roman" w:cs="Times New Roman"/>
          <w:sz w:val="32"/>
          <w:szCs w:val="32"/>
          <w:lang w:val="en-US" w:bidi="hi-IN"/>
        </w:rPr>
        <w:t xml:space="preserve">&lt;h1&gt;Hello, </w:t>
      </w:r>
      <w:proofErr w:type="gramStart"/>
      <w:r w:rsidRPr="00B07150">
        <w:rPr>
          <w:rFonts w:eastAsia="Times New Roman" w:cs="Times New Roman"/>
          <w:sz w:val="32"/>
          <w:szCs w:val="32"/>
          <w:lang w:val="en-US" w:bidi="hi-IN"/>
        </w:rPr>
        <w:t>World!&lt;</w:t>
      </w:r>
      <w:proofErr w:type="gramEnd"/>
      <w:r w:rsidRPr="00B07150">
        <w:rPr>
          <w:rFonts w:eastAsia="Times New Roman" w:cs="Times New Roman"/>
          <w:sz w:val="32"/>
          <w:szCs w:val="32"/>
          <w:lang w:val="en-US" w:bidi="hi-IN"/>
        </w:rPr>
        <w:t>/h1&gt;</w:t>
      </w:r>
    </w:p>
    <w:p w14:paraId="23920CFC" w14:textId="15CF5E9B" w:rsidR="00B07150" w:rsidRDefault="00000000" w:rsidP="00274B7F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413E805E">
          <v:rect id="_x0000_i1029" style="width:0;height:1.5pt" o:hralign="center" o:hrstd="t" o:hr="t" fillcolor="#a0a0a0" stroked="f"/>
        </w:pict>
      </w:r>
    </w:p>
    <w:p w14:paraId="35604DEC" w14:textId="77777777" w:rsidR="006C6097" w:rsidRDefault="006C6097" w:rsidP="0034247A">
      <w:pPr>
        <w:pStyle w:val="NoSpacing"/>
        <w:rPr>
          <w:lang w:val="en-US"/>
        </w:rPr>
      </w:pPr>
    </w:p>
    <w:p w14:paraId="416223A9" w14:textId="77777777" w:rsidR="00274B7F" w:rsidRDefault="00274B7F" w:rsidP="00B07150">
      <w:pPr>
        <w:pStyle w:val="NoSpacing"/>
        <w:rPr>
          <w:b/>
          <w:bCs/>
          <w:sz w:val="40"/>
          <w:szCs w:val="40"/>
          <w:lang w:val="en-US"/>
        </w:rPr>
      </w:pPr>
    </w:p>
    <w:p w14:paraId="06B70FF9" w14:textId="58A4B289" w:rsidR="00B07150" w:rsidRDefault="00B07150" w:rsidP="00B07150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5</w:t>
      </w:r>
      <w:r w:rsidRPr="00B07150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B07150">
        <w:rPr>
          <w:b/>
          <w:bCs/>
          <w:sz w:val="40"/>
          <w:szCs w:val="40"/>
          <w:lang w:val="en-US"/>
        </w:rPr>
        <w:t>:</w:t>
      </w:r>
      <w:proofErr w:type="gramEnd"/>
      <w:r w:rsidRPr="00B07150">
        <w:rPr>
          <w:b/>
          <w:bCs/>
          <w:sz w:val="40"/>
          <w:szCs w:val="40"/>
          <w:lang w:val="en-US"/>
        </w:rPr>
        <w:t xml:space="preserve"> </w:t>
      </w:r>
      <w:r w:rsidR="00A74CAA" w:rsidRPr="00A74CAA">
        <w:rPr>
          <w:b/>
          <w:bCs/>
          <w:sz w:val="40"/>
          <w:szCs w:val="40"/>
          <w:lang w:val="en-US"/>
        </w:rPr>
        <w:t xml:space="preserve">: How is JSX different from regular JavaScript? Can you write JavaScript </w:t>
      </w:r>
      <w:proofErr w:type="spellStart"/>
      <w:r w:rsidR="00A74CAA" w:rsidRPr="00A74CAA">
        <w:rPr>
          <w:b/>
          <w:bCs/>
          <w:sz w:val="40"/>
          <w:szCs w:val="40"/>
          <w:lang w:val="en-US"/>
        </w:rPr>
        <w:t>insideJSX</w:t>
      </w:r>
      <w:proofErr w:type="spellEnd"/>
      <w:r w:rsidR="00A74CAA" w:rsidRPr="00A74CAA">
        <w:rPr>
          <w:b/>
          <w:bCs/>
          <w:sz w:val="40"/>
          <w:szCs w:val="40"/>
          <w:lang w:val="en-US"/>
        </w:rPr>
        <w:t>?</w:t>
      </w:r>
    </w:p>
    <w:p w14:paraId="37EC76EF" w14:textId="77777777" w:rsidR="00B07150" w:rsidRDefault="00B07150" w:rsidP="00B0715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75FEFC16" w14:textId="77777777" w:rsidR="00A74CAA" w:rsidRDefault="00A74CAA" w:rsidP="00B0715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22666BF0" w14:textId="77777777" w:rsidR="00A74CAA" w:rsidRPr="00A74CAA" w:rsidRDefault="00A74CAA" w:rsidP="00A74CAA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How is JSX different from regular JavaScript?</w:t>
      </w:r>
    </w:p>
    <w:p w14:paraId="4E47A9A8" w14:textId="77777777" w:rsidR="00A74CAA" w:rsidRPr="00A74CAA" w:rsidRDefault="00A74CAA" w:rsidP="00A74CAA">
      <w:pPr>
        <w:pStyle w:val="NoSpacing"/>
        <w:numPr>
          <w:ilvl w:val="0"/>
          <w:numId w:val="142"/>
        </w:numPr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HTML-like Syntax</w:t>
      </w:r>
      <w:r w:rsidRPr="00A74CAA">
        <w:rPr>
          <w:rFonts w:eastAsia="Times New Roman" w:cs="Times New Roman"/>
          <w:sz w:val="32"/>
          <w:szCs w:val="32"/>
          <w:lang w:val="en-US" w:bidi="hi-IN"/>
        </w:rPr>
        <w:t>: JSX looks like HTML, but it’s not. It lets you write HTML-style tags in JavaScript code.</w:t>
      </w:r>
    </w:p>
    <w:p w14:paraId="2E447935" w14:textId="77777777" w:rsidR="00A74CAA" w:rsidRPr="00A74CAA" w:rsidRDefault="00A74CAA" w:rsidP="00A74CAA">
      <w:pPr>
        <w:pStyle w:val="NoSpacing"/>
        <w:numPr>
          <w:ilvl w:val="0"/>
          <w:numId w:val="142"/>
        </w:numPr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Requires Compilation</w:t>
      </w:r>
      <w:r w:rsidRPr="00A74CAA">
        <w:rPr>
          <w:rFonts w:eastAsia="Times New Roman" w:cs="Times New Roman"/>
          <w:sz w:val="32"/>
          <w:szCs w:val="32"/>
          <w:lang w:val="en-US" w:bidi="hi-IN"/>
        </w:rPr>
        <w:t>: JSX isn’t valid JavaScript, so it needs to be converted (using tools like Babel) into plain JavaScript before the browser can understand it.</w:t>
      </w:r>
    </w:p>
    <w:p w14:paraId="13EAC4AB" w14:textId="77777777" w:rsidR="00A74CAA" w:rsidRPr="00A74CAA" w:rsidRDefault="00A74CAA" w:rsidP="00A74CAA">
      <w:pPr>
        <w:pStyle w:val="NoSpacing"/>
        <w:numPr>
          <w:ilvl w:val="0"/>
          <w:numId w:val="142"/>
        </w:numPr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Easier UI Creation</w:t>
      </w:r>
      <w:r w:rsidRPr="00A74CAA">
        <w:rPr>
          <w:rFonts w:eastAsia="Times New Roman" w:cs="Times New Roman"/>
          <w:sz w:val="32"/>
          <w:szCs w:val="32"/>
          <w:lang w:val="en-US" w:bidi="hi-IN"/>
        </w:rPr>
        <w:t>: With JSX, you can define what your user interface should look like in a more intuitive way compared to regular JavaScript.</w:t>
      </w:r>
    </w:p>
    <w:p w14:paraId="30878281" w14:textId="2BFE1693" w:rsidR="00A74CAA" w:rsidRPr="00C82196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59A6530C" w14:textId="77777777" w:rsidR="00A74CAA" w:rsidRPr="00A74CAA" w:rsidRDefault="00A74CAA" w:rsidP="00A74CAA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Can you write JavaScript inside JSX?</w:t>
      </w:r>
    </w:p>
    <w:p w14:paraId="5CCCD870" w14:textId="77777777" w:rsidR="00A74CAA" w:rsidRPr="00A74CAA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sz w:val="32"/>
          <w:szCs w:val="32"/>
          <w:lang w:val="en-US" w:bidi="hi-IN"/>
        </w:rPr>
        <w:t xml:space="preserve">Yes! You can write JavaScript inside JSX by wrapping it in </w:t>
      </w: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curly braces {}</w:t>
      </w:r>
      <w:r w:rsidRPr="00A74CAA">
        <w:rPr>
          <w:rFonts w:eastAsia="Times New Roman" w:cs="Times New Roman"/>
          <w:sz w:val="32"/>
          <w:szCs w:val="32"/>
          <w:lang w:val="en-US" w:bidi="hi-IN"/>
        </w:rPr>
        <w:t>.</w:t>
      </w:r>
    </w:p>
    <w:p w14:paraId="5186B233" w14:textId="77777777" w:rsidR="00A74CAA" w:rsidRDefault="00A74CAA" w:rsidP="00A74CAA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</w:p>
    <w:p w14:paraId="39981BCD" w14:textId="62DCF3ED" w:rsidR="00A74CAA" w:rsidRPr="00A74CAA" w:rsidRDefault="00A74CAA" w:rsidP="00A74CAA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b/>
          <w:bCs/>
          <w:sz w:val="32"/>
          <w:szCs w:val="32"/>
          <w:lang w:val="en-US" w:bidi="hi-IN"/>
        </w:rPr>
        <w:t>Example:</w:t>
      </w:r>
    </w:p>
    <w:p w14:paraId="34358BAF" w14:textId="77777777" w:rsidR="00A74CAA" w:rsidRPr="00A74CAA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sz w:val="32"/>
          <w:szCs w:val="32"/>
          <w:lang w:val="en-US" w:bidi="hi-IN"/>
        </w:rPr>
        <w:t>const name = "John";</w:t>
      </w:r>
    </w:p>
    <w:p w14:paraId="00341966" w14:textId="77777777" w:rsidR="00A74CAA" w:rsidRPr="00A74CAA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sz w:val="32"/>
          <w:szCs w:val="32"/>
          <w:lang w:val="en-US" w:bidi="hi-IN"/>
        </w:rPr>
        <w:t>// Using JavaScript inside JSX</w:t>
      </w:r>
    </w:p>
    <w:p w14:paraId="69BF120D" w14:textId="77777777" w:rsidR="00A74CAA" w:rsidRPr="00A74CAA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A74CAA">
        <w:rPr>
          <w:rFonts w:eastAsia="Times New Roman" w:cs="Times New Roman"/>
          <w:sz w:val="32"/>
          <w:szCs w:val="32"/>
          <w:lang w:val="en-US" w:bidi="hi-IN"/>
        </w:rPr>
        <w:t>&lt;h1&gt;Hello, {name</w:t>
      </w:r>
      <w:proofErr w:type="gramStart"/>
      <w:r w:rsidRPr="00A74CAA">
        <w:rPr>
          <w:rFonts w:eastAsia="Times New Roman" w:cs="Times New Roman"/>
          <w:sz w:val="32"/>
          <w:szCs w:val="32"/>
          <w:lang w:val="en-US" w:bidi="hi-IN"/>
        </w:rPr>
        <w:t>}!&lt;</w:t>
      </w:r>
      <w:proofErr w:type="gramEnd"/>
      <w:r w:rsidRPr="00A74CAA">
        <w:rPr>
          <w:rFonts w:eastAsia="Times New Roman" w:cs="Times New Roman"/>
          <w:sz w:val="32"/>
          <w:szCs w:val="32"/>
          <w:lang w:val="en-US" w:bidi="hi-IN"/>
        </w:rPr>
        <w:t>/h1&gt;</w:t>
      </w:r>
    </w:p>
    <w:p w14:paraId="18F0EBD9" w14:textId="77777777" w:rsidR="00A74CAA" w:rsidRPr="00151FD4" w:rsidRDefault="00A74CAA" w:rsidP="00A74CAA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151FD4">
        <w:rPr>
          <w:rFonts w:eastAsia="Times New Roman" w:cs="Times New Roman"/>
          <w:sz w:val="32"/>
          <w:szCs w:val="32"/>
          <w:lang w:val="en-US" w:bidi="hi-IN"/>
        </w:rPr>
        <w:t>Hello, John!</w:t>
      </w:r>
    </w:p>
    <w:p w14:paraId="427C9F73" w14:textId="77777777" w:rsidR="00A74CAA" w:rsidRDefault="00A74CAA" w:rsidP="00B0715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059B8080" w14:textId="77777777" w:rsidR="00B07150" w:rsidRDefault="00B07150" w:rsidP="00B0715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397CE056" w14:textId="2E190861" w:rsidR="00B07150" w:rsidRDefault="00000000" w:rsidP="0034247A">
      <w:pPr>
        <w:pStyle w:val="NoSpacing"/>
        <w:rPr>
          <w:lang w:val="en-US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4DB4D9EC">
          <v:rect id="_x0000_i1030" style="width:0;height:1.5pt" o:hralign="center" o:hrstd="t" o:hr="t" fillcolor="#a0a0a0" stroked="f"/>
        </w:pict>
      </w:r>
    </w:p>
    <w:p w14:paraId="06D26EF4" w14:textId="77777777" w:rsidR="00A74CAA" w:rsidRDefault="00A74CAA" w:rsidP="0034247A">
      <w:pPr>
        <w:pStyle w:val="NoSpacing"/>
        <w:rPr>
          <w:lang w:val="en-US"/>
        </w:rPr>
      </w:pPr>
    </w:p>
    <w:p w14:paraId="4E79B482" w14:textId="77777777" w:rsidR="00ED0E12" w:rsidRDefault="00ED0E12" w:rsidP="00A74CAA">
      <w:pPr>
        <w:pStyle w:val="NoSpacing"/>
        <w:rPr>
          <w:b/>
          <w:bCs/>
          <w:sz w:val="40"/>
          <w:szCs w:val="40"/>
          <w:lang w:val="en-US"/>
        </w:rPr>
      </w:pPr>
    </w:p>
    <w:p w14:paraId="5FEF71BE" w14:textId="0C2DA759" w:rsidR="00A74CAA" w:rsidRDefault="00A74CAA" w:rsidP="00A74CAA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lastRenderedPageBreak/>
        <w:t xml:space="preserve">Q </w:t>
      </w:r>
      <w:r>
        <w:rPr>
          <w:b/>
          <w:bCs/>
          <w:sz w:val="40"/>
          <w:szCs w:val="40"/>
          <w:lang w:val="en-US"/>
        </w:rPr>
        <w:t>6</w:t>
      </w:r>
      <w:r w:rsidRPr="00B07150">
        <w:rPr>
          <w:b/>
          <w:bCs/>
          <w:sz w:val="40"/>
          <w:szCs w:val="40"/>
          <w:lang w:val="en-US"/>
        </w:rPr>
        <w:t>:</w:t>
      </w:r>
      <w:r w:rsidRPr="00A74CAA">
        <w:rPr>
          <w:b/>
          <w:bCs/>
          <w:sz w:val="40"/>
          <w:szCs w:val="40"/>
          <w:lang w:val="en-US"/>
        </w:rPr>
        <w:t xml:space="preserve"> Discuss the importance of using curly braces {} in JSX expressions.</w:t>
      </w:r>
    </w:p>
    <w:p w14:paraId="346D4B5D" w14:textId="0E4DF652" w:rsidR="00A74CAA" w:rsidRDefault="00A74CAA" w:rsidP="00A74CAA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55E79744" w14:textId="77B81826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In JSX, </w:t>
      </w: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curly braces {}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 are very important because they let you use </w:t>
      </w: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JavaScript code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 inside your HTML-like JSX.</w:t>
      </w:r>
    </w:p>
    <w:p w14:paraId="30A2EC70" w14:textId="77777777" w:rsidR="0031774E" w:rsidRPr="0031774E" w:rsidRDefault="0031774E" w:rsidP="0031774E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Why are curly braces {} important?</w:t>
      </w:r>
    </w:p>
    <w:p w14:paraId="75554B44" w14:textId="77777777" w:rsidR="0031774E" w:rsidRPr="0031774E" w:rsidRDefault="0031774E" w:rsidP="0031774E">
      <w:pPr>
        <w:pStyle w:val="NoSpacing"/>
        <w:numPr>
          <w:ilvl w:val="0"/>
          <w:numId w:val="143"/>
        </w:numPr>
        <w:rPr>
          <w:rFonts w:eastAsia="Times New Roman" w:cs="Times New Roman"/>
          <w:sz w:val="32"/>
          <w:szCs w:val="32"/>
          <w:lang w:bidi="hi-IN"/>
        </w:rPr>
      </w:pP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Dynamic Content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>: You can insert JavaScript variables, calculations, or expressions into your JSX.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br/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Example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:</w:t>
      </w:r>
    </w:p>
    <w:p w14:paraId="405CE7FF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const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name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 = "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Alice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";</w:t>
      </w:r>
    </w:p>
    <w:p w14:paraId="473CFFF9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bidi="hi-IN"/>
        </w:rPr>
      </w:pPr>
      <w:r w:rsidRPr="0031774E">
        <w:rPr>
          <w:rFonts w:eastAsia="Times New Roman" w:cs="Times New Roman"/>
          <w:sz w:val="32"/>
          <w:szCs w:val="32"/>
          <w:lang w:bidi="hi-IN"/>
        </w:rPr>
        <w:t>&lt;h</w:t>
      </w:r>
      <w:proofErr w:type="gramStart"/>
      <w:r w:rsidRPr="0031774E">
        <w:rPr>
          <w:rFonts w:eastAsia="Times New Roman" w:cs="Times New Roman"/>
          <w:sz w:val="32"/>
          <w:szCs w:val="32"/>
          <w:lang w:bidi="hi-IN"/>
        </w:rPr>
        <w:t>1&gt;Hello</w:t>
      </w:r>
      <w:proofErr w:type="gramEnd"/>
      <w:r w:rsidRPr="0031774E">
        <w:rPr>
          <w:rFonts w:eastAsia="Times New Roman" w:cs="Times New Roman"/>
          <w:sz w:val="32"/>
          <w:szCs w:val="32"/>
          <w:lang w:bidi="hi-IN"/>
        </w:rPr>
        <w:t>, {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name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}!&lt;/h1&gt;</w:t>
      </w:r>
    </w:p>
    <w:p w14:paraId="0A34C13C" w14:textId="77777777" w:rsid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Output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: Hello,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Alice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!</w:t>
      </w:r>
    </w:p>
    <w:p w14:paraId="2585424C" w14:textId="77777777" w:rsidR="00B90363" w:rsidRPr="0031774E" w:rsidRDefault="00B90363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24E5E31B" w14:textId="77777777" w:rsidR="0031774E" w:rsidRPr="0031774E" w:rsidRDefault="0031774E" w:rsidP="0031774E">
      <w:pPr>
        <w:pStyle w:val="NoSpacing"/>
        <w:numPr>
          <w:ilvl w:val="0"/>
          <w:numId w:val="143"/>
        </w:numPr>
        <w:rPr>
          <w:rFonts w:eastAsia="Times New Roman" w:cs="Times New Roman"/>
          <w:sz w:val="32"/>
          <w:szCs w:val="32"/>
          <w:lang w:bidi="hi-IN"/>
        </w:rPr>
      </w:pP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Logic and Conditions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>: You can use JavaScript logic, like if-else or ternary operators, to show different things.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br/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Example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:</w:t>
      </w:r>
    </w:p>
    <w:p w14:paraId="78620B55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const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isLoggedIn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 =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true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;</w:t>
      </w:r>
    </w:p>
    <w:p w14:paraId="6459C093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>&lt;p</w:t>
      </w:r>
      <w:proofErr w:type="gramStart"/>
      <w:r w:rsidRPr="0031774E">
        <w:rPr>
          <w:rFonts w:eastAsia="Times New Roman" w:cs="Times New Roman"/>
          <w:sz w:val="32"/>
          <w:szCs w:val="32"/>
          <w:lang w:val="en-US" w:bidi="hi-IN"/>
        </w:rPr>
        <w:t>&gt;{</w:t>
      </w:r>
      <w:proofErr w:type="spellStart"/>
      <w:proofErr w:type="gramEnd"/>
      <w:r w:rsidRPr="0031774E">
        <w:rPr>
          <w:rFonts w:eastAsia="Times New Roman" w:cs="Times New Roman"/>
          <w:sz w:val="32"/>
          <w:szCs w:val="32"/>
          <w:lang w:val="en-US" w:bidi="hi-IN"/>
        </w:rPr>
        <w:t>isLoggedIn</w:t>
      </w:r>
      <w:proofErr w:type="spellEnd"/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 ? "Welcome back!</w:t>
      </w:r>
      <w:proofErr w:type="gramStart"/>
      <w:r w:rsidRPr="0031774E">
        <w:rPr>
          <w:rFonts w:eastAsia="Times New Roman" w:cs="Times New Roman"/>
          <w:sz w:val="32"/>
          <w:szCs w:val="32"/>
          <w:lang w:val="en-US" w:bidi="hi-IN"/>
        </w:rPr>
        <w:t>" :</w:t>
      </w:r>
      <w:proofErr w:type="gramEnd"/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 "Please log in."}&lt;/p&gt;</w:t>
      </w:r>
    </w:p>
    <w:p w14:paraId="623DBB9D" w14:textId="77777777" w:rsid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Output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: Welcome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back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!</w:t>
      </w:r>
    </w:p>
    <w:p w14:paraId="20DABFC9" w14:textId="77777777" w:rsidR="00B90363" w:rsidRPr="0031774E" w:rsidRDefault="00B90363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75536BAB" w14:textId="77777777" w:rsidR="0031774E" w:rsidRPr="0031774E" w:rsidRDefault="0031774E" w:rsidP="0031774E">
      <w:pPr>
        <w:pStyle w:val="NoSpacing"/>
        <w:numPr>
          <w:ilvl w:val="0"/>
          <w:numId w:val="143"/>
        </w:numPr>
        <w:rPr>
          <w:rFonts w:eastAsia="Times New Roman" w:cs="Times New Roman"/>
          <w:sz w:val="32"/>
          <w:szCs w:val="32"/>
          <w:lang w:bidi="hi-IN"/>
        </w:rPr>
      </w:pP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Function Calls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>: You can call functions inside curly braces to show their results.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br/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Example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:</w:t>
      </w:r>
    </w:p>
    <w:p w14:paraId="546FE612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function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proofErr w:type="gramStart"/>
      <w:r w:rsidRPr="0031774E">
        <w:rPr>
          <w:rFonts w:eastAsia="Times New Roman" w:cs="Times New Roman"/>
          <w:sz w:val="32"/>
          <w:szCs w:val="32"/>
          <w:lang w:bidi="hi-IN"/>
        </w:rPr>
        <w:t>getGreeting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(</w:t>
      </w:r>
      <w:proofErr w:type="gramEnd"/>
      <w:r w:rsidRPr="0031774E">
        <w:rPr>
          <w:rFonts w:eastAsia="Times New Roman" w:cs="Times New Roman"/>
          <w:sz w:val="32"/>
          <w:szCs w:val="32"/>
          <w:lang w:bidi="hi-IN"/>
        </w:rPr>
        <w:t>) {</w:t>
      </w:r>
    </w:p>
    <w:p w14:paraId="63DA2C5C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    return "Good morning!";</w:t>
      </w:r>
    </w:p>
    <w:p w14:paraId="43E4ADDF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>}</w:t>
      </w:r>
    </w:p>
    <w:p w14:paraId="36EF25CB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>&lt;h2&gt;{</w:t>
      </w:r>
      <w:proofErr w:type="spellStart"/>
      <w:r w:rsidRPr="0031774E">
        <w:rPr>
          <w:rFonts w:eastAsia="Times New Roman" w:cs="Times New Roman"/>
          <w:sz w:val="32"/>
          <w:szCs w:val="32"/>
          <w:lang w:val="en-US" w:bidi="hi-IN"/>
        </w:rPr>
        <w:t>getGreeting</w:t>
      </w:r>
      <w:proofErr w:type="spellEnd"/>
      <w:r w:rsidRPr="0031774E">
        <w:rPr>
          <w:rFonts w:eastAsia="Times New Roman" w:cs="Times New Roman"/>
          <w:sz w:val="32"/>
          <w:szCs w:val="32"/>
          <w:lang w:val="en-US" w:bidi="hi-IN"/>
        </w:rPr>
        <w:t>(</w:t>
      </w:r>
      <w:proofErr w:type="gramStart"/>
      <w:r w:rsidRPr="0031774E">
        <w:rPr>
          <w:rFonts w:eastAsia="Times New Roman" w:cs="Times New Roman"/>
          <w:sz w:val="32"/>
          <w:szCs w:val="32"/>
          <w:lang w:val="en-US" w:bidi="hi-IN"/>
        </w:rPr>
        <w:t>)}&lt;</w:t>
      </w:r>
      <w:proofErr w:type="gramEnd"/>
      <w:r w:rsidRPr="0031774E">
        <w:rPr>
          <w:rFonts w:eastAsia="Times New Roman" w:cs="Times New Roman"/>
          <w:sz w:val="32"/>
          <w:szCs w:val="32"/>
          <w:lang w:val="en-US" w:bidi="hi-IN"/>
        </w:rPr>
        <w:t>/h2&gt;</w:t>
      </w:r>
    </w:p>
    <w:p w14:paraId="0F89B829" w14:textId="77777777" w:rsid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Output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 xml:space="preserve">: Good </w:t>
      </w:r>
      <w:proofErr w:type="spellStart"/>
      <w:r w:rsidRPr="0031774E">
        <w:rPr>
          <w:rFonts w:eastAsia="Times New Roman" w:cs="Times New Roman"/>
          <w:sz w:val="32"/>
          <w:szCs w:val="32"/>
          <w:lang w:bidi="hi-IN"/>
        </w:rPr>
        <w:t>morning</w:t>
      </w:r>
      <w:proofErr w:type="spellEnd"/>
      <w:r w:rsidRPr="0031774E">
        <w:rPr>
          <w:rFonts w:eastAsia="Times New Roman" w:cs="Times New Roman"/>
          <w:sz w:val="32"/>
          <w:szCs w:val="32"/>
          <w:lang w:bidi="hi-IN"/>
        </w:rPr>
        <w:t>!</w:t>
      </w:r>
    </w:p>
    <w:p w14:paraId="73792024" w14:textId="77777777" w:rsidR="00B90363" w:rsidRPr="0031774E" w:rsidRDefault="00B90363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316AC773" w14:textId="77777777" w:rsidR="0031774E" w:rsidRPr="0031774E" w:rsidRDefault="0031774E" w:rsidP="0031774E">
      <w:pPr>
        <w:pStyle w:val="NoSpacing"/>
        <w:numPr>
          <w:ilvl w:val="0"/>
          <w:numId w:val="143"/>
        </w:numPr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b/>
          <w:bCs/>
          <w:sz w:val="32"/>
          <w:szCs w:val="32"/>
          <w:lang w:val="en-US" w:bidi="hi-IN"/>
        </w:rPr>
        <w:t>Dynamic Styling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t>: Curly braces let you pass JavaScript objects for inline styles.</w:t>
      </w:r>
      <w:r w:rsidRPr="0031774E">
        <w:rPr>
          <w:rFonts w:eastAsia="Times New Roman" w:cs="Times New Roman"/>
          <w:sz w:val="32"/>
          <w:szCs w:val="32"/>
          <w:lang w:val="en-US" w:bidi="hi-IN"/>
        </w:rPr>
        <w:br/>
        <w:t>Example:</w:t>
      </w:r>
    </w:p>
    <w:p w14:paraId="712A63E8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const style = </w:t>
      </w:r>
      <w:proofErr w:type="gramStart"/>
      <w:r w:rsidRPr="0031774E">
        <w:rPr>
          <w:rFonts w:eastAsia="Times New Roman" w:cs="Times New Roman"/>
          <w:sz w:val="32"/>
          <w:szCs w:val="32"/>
          <w:lang w:val="en-US" w:bidi="hi-IN"/>
        </w:rPr>
        <w:t>{ color</w:t>
      </w:r>
      <w:proofErr w:type="gramEnd"/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: "blue", </w:t>
      </w:r>
      <w:proofErr w:type="spellStart"/>
      <w:r w:rsidRPr="0031774E">
        <w:rPr>
          <w:rFonts w:eastAsia="Times New Roman" w:cs="Times New Roman"/>
          <w:sz w:val="32"/>
          <w:szCs w:val="32"/>
          <w:lang w:val="en-US" w:bidi="hi-IN"/>
        </w:rPr>
        <w:t>fontSize</w:t>
      </w:r>
      <w:proofErr w:type="spellEnd"/>
      <w:r w:rsidRPr="0031774E">
        <w:rPr>
          <w:rFonts w:eastAsia="Times New Roman" w:cs="Times New Roman"/>
          <w:sz w:val="32"/>
          <w:szCs w:val="32"/>
          <w:lang w:val="en-US" w:bidi="hi-IN"/>
        </w:rPr>
        <w:t>: "20px" };</w:t>
      </w:r>
    </w:p>
    <w:p w14:paraId="0247A2E9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 xml:space="preserve">&lt;p style={style}&gt;This is styled </w:t>
      </w:r>
      <w:proofErr w:type="gramStart"/>
      <w:r w:rsidRPr="0031774E">
        <w:rPr>
          <w:rFonts w:eastAsia="Times New Roman" w:cs="Times New Roman"/>
          <w:sz w:val="32"/>
          <w:szCs w:val="32"/>
          <w:lang w:val="en-US" w:bidi="hi-IN"/>
        </w:rPr>
        <w:t>text.&lt;</w:t>
      </w:r>
      <w:proofErr w:type="gramEnd"/>
      <w:r w:rsidRPr="0031774E">
        <w:rPr>
          <w:rFonts w:eastAsia="Times New Roman" w:cs="Times New Roman"/>
          <w:sz w:val="32"/>
          <w:szCs w:val="32"/>
          <w:lang w:val="en-US" w:bidi="hi-IN"/>
        </w:rPr>
        <w:t>/p&gt;</w:t>
      </w:r>
    </w:p>
    <w:p w14:paraId="11418037" w14:textId="6CFEE7D4" w:rsidR="0031774E" w:rsidRPr="00C82196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18E080F9" w14:textId="77777777" w:rsidR="0031774E" w:rsidRPr="0031774E" w:rsidRDefault="0031774E" w:rsidP="0031774E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31774E">
        <w:rPr>
          <w:rFonts w:eastAsia="Times New Roman" w:cs="Times New Roman"/>
          <w:sz w:val="32"/>
          <w:szCs w:val="32"/>
          <w:lang w:val="en-US" w:bidi="hi-IN"/>
        </w:rPr>
        <w:t>Without curly braces, JSX would treat everything as plain text, and you couldn’t use JavaScript logic or dynamic content.</w:t>
      </w:r>
    </w:p>
    <w:p w14:paraId="23A91979" w14:textId="3A6DE6E3" w:rsidR="0031774E" w:rsidRDefault="00000000" w:rsidP="00A74CAA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0A109D44">
          <v:rect id="_x0000_i1031" style="width:0;height:1.5pt" o:hralign="center" o:hrstd="t" o:hr="t" fillcolor="#a0a0a0" stroked="f"/>
        </w:pict>
      </w:r>
    </w:p>
    <w:p w14:paraId="6157A49D" w14:textId="09C40C72" w:rsidR="00151FD4" w:rsidRDefault="00151FD4" w:rsidP="00151FD4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lastRenderedPageBreak/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7</w:t>
      </w:r>
      <w:r w:rsidRPr="00151FD4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151FD4">
        <w:rPr>
          <w:b/>
          <w:bCs/>
          <w:sz w:val="40"/>
          <w:szCs w:val="40"/>
          <w:lang w:val="en-US"/>
        </w:rPr>
        <w:t>:</w:t>
      </w:r>
      <w:proofErr w:type="gramEnd"/>
      <w:r w:rsidRPr="00151FD4">
        <w:rPr>
          <w:b/>
          <w:bCs/>
          <w:sz w:val="40"/>
          <w:szCs w:val="40"/>
          <w:lang w:val="en-US"/>
        </w:rPr>
        <w:t xml:space="preserve"> What are components in React? Explain the difference between functional components and class components.</w:t>
      </w:r>
    </w:p>
    <w:p w14:paraId="7A52F52C" w14:textId="77777777" w:rsidR="00151FD4" w:rsidRDefault="00151FD4" w:rsidP="00151FD4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1020731C" w14:textId="77777777" w:rsidR="00151FD4" w:rsidRDefault="00151FD4" w:rsidP="00151FD4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AEFF3E0" w14:textId="1A09D135" w:rsidR="00151FD4" w:rsidRPr="00151FD4" w:rsidRDefault="00151FD4" w:rsidP="00151FD4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151FD4">
        <w:rPr>
          <w:rFonts w:eastAsia="Times New Roman" w:cs="Times New Roman"/>
          <w:b/>
          <w:bCs/>
          <w:sz w:val="32"/>
          <w:szCs w:val="32"/>
          <w:lang w:val="en-US" w:bidi="hi-IN"/>
        </w:rPr>
        <w:t xml:space="preserve">What are Components in </w:t>
      </w:r>
      <w:proofErr w:type="gramStart"/>
      <w:r w:rsidRPr="00151FD4">
        <w:rPr>
          <w:rFonts w:eastAsia="Times New Roman" w:cs="Times New Roman"/>
          <w:b/>
          <w:bCs/>
          <w:sz w:val="32"/>
          <w:szCs w:val="32"/>
          <w:lang w:val="en-US" w:bidi="hi-IN"/>
        </w:rPr>
        <w:t>React</w:t>
      </w:r>
      <w:r>
        <w:rPr>
          <w:rFonts w:eastAsia="Times New Roman" w:cs="Times New Roman"/>
          <w:b/>
          <w:bCs/>
          <w:sz w:val="32"/>
          <w:szCs w:val="32"/>
          <w:lang w:val="en-US" w:bidi="hi-IN"/>
        </w:rPr>
        <w:t>:-</w:t>
      </w:r>
      <w:proofErr w:type="gramEnd"/>
    </w:p>
    <w:p w14:paraId="626BC94A" w14:textId="77777777" w:rsidR="00151FD4" w:rsidRDefault="00151FD4" w:rsidP="00151FD4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151FD4">
        <w:rPr>
          <w:rFonts w:eastAsia="Times New Roman" w:cs="Times New Roman"/>
          <w:sz w:val="32"/>
          <w:szCs w:val="32"/>
          <w:lang w:val="en-US" w:bidi="hi-IN"/>
        </w:rPr>
        <w:t xml:space="preserve">Components in React are like building blocks of a React application. They are </w:t>
      </w:r>
      <w:r w:rsidRPr="00151FD4">
        <w:rPr>
          <w:rFonts w:eastAsia="Times New Roman" w:cs="Times New Roman"/>
          <w:b/>
          <w:bCs/>
          <w:sz w:val="32"/>
          <w:szCs w:val="32"/>
          <w:lang w:val="en-US" w:bidi="hi-IN"/>
        </w:rPr>
        <w:t>reusable pieces of code</w:t>
      </w:r>
      <w:r w:rsidRPr="00151FD4">
        <w:rPr>
          <w:rFonts w:eastAsia="Times New Roman" w:cs="Times New Roman"/>
          <w:sz w:val="32"/>
          <w:szCs w:val="32"/>
          <w:lang w:val="en-US" w:bidi="hi-IN"/>
        </w:rPr>
        <w:t xml:space="preserve"> that define how a part of the user interface (UI) should look and behave. Each component works independently, managing its own logic and UI.</w:t>
      </w:r>
    </w:p>
    <w:p w14:paraId="09B8B53E" w14:textId="77777777" w:rsidR="00151FD4" w:rsidRDefault="00151FD4" w:rsidP="00151FD4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3E658BB1" w14:textId="77777777" w:rsidR="00151FD4" w:rsidRDefault="00151FD4" w:rsidP="00151FD4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045"/>
        <w:gridCol w:w="4252"/>
      </w:tblGrid>
      <w:tr w:rsidR="00151FD4" w:rsidRPr="00151FD4" w14:paraId="6BE5BD94" w14:textId="77777777" w:rsidTr="00151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FD7DE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55E2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Functional</w:t>
            </w:r>
            <w:proofErr w:type="spellEnd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0B112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 xml:space="preserve">Class </w:t>
            </w: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Components</w:t>
            </w:r>
            <w:proofErr w:type="spellEnd"/>
          </w:p>
        </w:tc>
      </w:tr>
      <w:tr w:rsidR="00151FD4" w:rsidRPr="00151FD4" w14:paraId="793F19E2" w14:textId="77777777" w:rsidTr="00151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BFE3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Syntax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C61AD" w14:textId="47C1657E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Simple JavaScript </w:t>
            </w:r>
            <w:r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 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functions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DBE723" w14:textId="66ACF889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ES6 classes that extend React.</w:t>
            </w:r>
            <w:r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 </w:t>
            </w: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Component.</w:t>
            </w:r>
          </w:p>
        </w:tc>
      </w:tr>
      <w:tr w:rsidR="00151FD4" w:rsidRPr="00151FD4" w14:paraId="19F9A3BB" w14:textId="77777777" w:rsidTr="00151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0E0BA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 xml:space="preserve">State </w:t>
            </w: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9E927" w14:textId="615F64BE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Use React Hooks (</w:t>
            </w:r>
            <w:proofErr w:type="spellStart"/>
            <w:proofErr w:type="gram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useState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, </w:t>
            </w:r>
            <w:r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useEffect</w:t>
            </w:r>
            <w:proofErr w:type="spellEnd"/>
            <w:proofErr w:type="gram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A82761B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Manage state using </w:t>
            </w:r>
            <w:proofErr w:type="spellStart"/>
            <w:proofErr w:type="gram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this.state</w:t>
            </w:r>
            <w:proofErr w:type="spellEnd"/>
            <w:proofErr w:type="gram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 and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setState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().</w:t>
            </w:r>
          </w:p>
        </w:tc>
      </w:tr>
      <w:tr w:rsidR="00151FD4" w:rsidRPr="00151FD4" w14:paraId="230E7008" w14:textId="77777777" w:rsidTr="00151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0012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 xml:space="preserve">Code </w:t>
            </w: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E82C9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Cleaner, easier to read, and less code.</w:t>
            </w:r>
          </w:p>
        </w:tc>
        <w:tc>
          <w:tcPr>
            <w:tcW w:w="0" w:type="auto"/>
            <w:vAlign w:val="center"/>
            <w:hideMark/>
          </w:tcPr>
          <w:p w14:paraId="05BC4778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More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verbose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and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complex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.</w:t>
            </w:r>
          </w:p>
        </w:tc>
      </w:tr>
      <w:tr w:rsidR="00151FD4" w:rsidRPr="00151FD4" w14:paraId="155559D2" w14:textId="77777777" w:rsidTr="00151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A78A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proofErr w:type="spellStart"/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Lifecycle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441A8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Handle lifecycle using Hooks like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useEffect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B7B2DC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 xml:space="preserve">Use built-in lifecycle methods like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componentDidMount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.</w:t>
            </w:r>
          </w:p>
        </w:tc>
      </w:tr>
      <w:tr w:rsidR="00151FD4" w:rsidRPr="00151FD4" w14:paraId="572CB3BE" w14:textId="77777777" w:rsidTr="00151F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3941A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r w:rsidRPr="00151FD4">
              <w:rPr>
                <w:rFonts w:eastAsia="Times New Roman" w:cs="Times New Roman"/>
                <w:b/>
                <w:bCs/>
                <w:sz w:val="32"/>
                <w:szCs w:val="32"/>
                <w:lang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354F83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val="en-US" w:bidi="hi-IN"/>
              </w:rPr>
            </w:pPr>
            <w:r w:rsidRPr="00151FD4">
              <w:rPr>
                <w:rFonts w:eastAsia="Times New Roman" w:cs="Times New Roman"/>
                <w:sz w:val="32"/>
                <w:szCs w:val="32"/>
                <w:lang w:val="en-US" w:bidi="hi-IN"/>
              </w:rPr>
              <w:t>Slightly better in some cases due to simplicity.</w:t>
            </w:r>
          </w:p>
        </w:tc>
        <w:tc>
          <w:tcPr>
            <w:tcW w:w="0" w:type="auto"/>
            <w:vAlign w:val="center"/>
            <w:hideMark/>
          </w:tcPr>
          <w:p w14:paraId="5938128E" w14:textId="77777777" w:rsidR="00151FD4" w:rsidRPr="00151FD4" w:rsidRDefault="00151FD4" w:rsidP="00151FD4">
            <w:pPr>
              <w:pStyle w:val="NoSpacing"/>
              <w:rPr>
                <w:rFonts w:eastAsia="Times New Roman" w:cs="Times New Roman"/>
                <w:sz w:val="32"/>
                <w:szCs w:val="32"/>
                <w:lang w:bidi="hi-IN"/>
              </w:rPr>
            </w:pP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May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 have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additional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overhead</w:t>
            </w:r>
            <w:proofErr w:type="spellEnd"/>
            <w:r w:rsidRPr="00151FD4">
              <w:rPr>
                <w:rFonts w:eastAsia="Times New Roman" w:cs="Times New Roman"/>
                <w:sz w:val="32"/>
                <w:szCs w:val="32"/>
                <w:lang w:bidi="hi-IN"/>
              </w:rPr>
              <w:t>.</w:t>
            </w:r>
          </w:p>
        </w:tc>
      </w:tr>
    </w:tbl>
    <w:p w14:paraId="7B9A3281" w14:textId="77777777" w:rsidR="00151FD4" w:rsidRPr="00151FD4" w:rsidRDefault="00151FD4" w:rsidP="00151FD4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5DDBEBA6" w14:textId="3CFD11BA" w:rsidR="00151FD4" w:rsidRDefault="00000000" w:rsidP="00151FD4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11351897">
          <v:rect id="_x0000_i1032" style="width:0;height:1.5pt" o:hralign="center" o:hrstd="t" o:hr="t" fillcolor="#a0a0a0" stroked="f"/>
        </w:pict>
      </w:r>
    </w:p>
    <w:p w14:paraId="0E8DE195" w14:textId="77777777" w:rsidR="00A74CAA" w:rsidRDefault="00A74CAA" w:rsidP="0034247A">
      <w:pPr>
        <w:pStyle w:val="NoSpacing"/>
        <w:rPr>
          <w:lang w:val="en-US"/>
        </w:rPr>
      </w:pPr>
    </w:p>
    <w:p w14:paraId="6616D021" w14:textId="77777777" w:rsidR="00151FD4" w:rsidRDefault="00151FD4" w:rsidP="0034247A">
      <w:pPr>
        <w:pStyle w:val="NoSpacing"/>
        <w:rPr>
          <w:lang w:val="en-US"/>
        </w:rPr>
      </w:pPr>
    </w:p>
    <w:p w14:paraId="4472635C" w14:textId="77777777" w:rsidR="00151FD4" w:rsidRDefault="00151FD4" w:rsidP="0034247A">
      <w:pPr>
        <w:pStyle w:val="NoSpacing"/>
        <w:rPr>
          <w:lang w:val="en-US"/>
        </w:rPr>
      </w:pPr>
    </w:p>
    <w:p w14:paraId="799E7A7A" w14:textId="77777777" w:rsidR="00461126" w:rsidRDefault="00151FD4" w:rsidP="00151FD4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8</w:t>
      </w:r>
      <w:r w:rsidRPr="00151FD4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151FD4">
        <w:rPr>
          <w:b/>
          <w:bCs/>
          <w:sz w:val="40"/>
          <w:szCs w:val="40"/>
          <w:lang w:val="en-US"/>
        </w:rPr>
        <w:t>:</w:t>
      </w:r>
      <w:proofErr w:type="gramEnd"/>
      <w:r w:rsidRPr="00151FD4">
        <w:rPr>
          <w:b/>
          <w:bCs/>
          <w:sz w:val="40"/>
          <w:szCs w:val="40"/>
          <w:lang w:val="en-US"/>
        </w:rPr>
        <w:t xml:space="preserve"> </w:t>
      </w:r>
      <w:r w:rsidR="00461126" w:rsidRPr="00461126">
        <w:rPr>
          <w:b/>
          <w:bCs/>
          <w:sz w:val="40"/>
          <w:szCs w:val="40"/>
          <w:lang w:val="en-US"/>
        </w:rPr>
        <w:t>How do you pass data to a component using props?</w:t>
      </w:r>
    </w:p>
    <w:p w14:paraId="050E1C68" w14:textId="7BE0C97B" w:rsidR="00151FD4" w:rsidRDefault="00151FD4" w:rsidP="00151FD4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762D4A63" w14:textId="20A776A8" w:rsidR="00151FD4" w:rsidRDefault="00461126" w:rsidP="0034247A">
      <w:pPr>
        <w:pStyle w:val="NoSpacing"/>
        <w:rPr>
          <w:lang w:val="en-US"/>
        </w:rPr>
      </w:pPr>
      <w:r w:rsidRPr="00461126">
        <w:rPr>
          <w:lang w:val="en-US"/>
        </w:rPr>
        <w:t xml:space="preserve">In React, </w:t>
      </w:r>
      <w:r w:rsidRPr="00461126">
        <w:rPr>
          <w:b/>
          <w:bCs/>
          <w:lang w:val="en-US"/>
        </w:rPr>
        <w:t>props</w:t>
      </w:r>
      <w:r w:rsidRPr="00461126">
        <w:rPr>
          <w:lang w:val="en-US"/>
        </w:rPr>
        <w:t xml:space="preserve"> (short for "properties") are a way to send data from one component (usually a parent) to another component (usually a child).</w:t>
      </w:r>
    </w:p>
    <w:p w14:paraId="30FD4D78" w14:textId="77777777" w:rsidR="00461126" w:rsidRDefault="00461126" w:rsidP="0034247A">
      <w:pPr>
        <w:pStyle w:val="NoSpacing"/>
        <w:rPr>
          <w:lang w:val="en-US"/>
        </w:rPr>
      </w:pPr>
    </w:p>
    <w:p w14:paraId="758F3FA6" w14:textId="77777777" w:rsidR="00461126" w:rsidRDefault="00461126" w:rsidP="0034247A">
      <w:pPr>
        <w:pStyle w:val="NoSpacing"/>
        <w:rPr>
          <w:lang w:val="en-US"/>
        </w:rPr>
      </w:pPr>
    </w:p>
    <w:p w14:paraId="23A3179B" w14:textId="77777777" w:rsidR="00461126" w:rsidRDefault="00461126" w:rsidP="0034247A">
      <w:pPr>
        <w:pStyle w:val="NoSpacing"/>
        <w:rPr>
          <w:lang w:val="en-US"/>
        </w:rPr>
      </w:pPr>
    </w:p>
    <w:p w14:paraId="64FF9423" w14:textId="47121783" w:rsidR="00461126" w:rsidRPr="00461126" w:rsidRDefault="00461126" w:rsidP="00461126">
      <w:pPr>
        <w:pStyle w:val="NoSpacing"/>
        <w:rPr>
          <w:b/>
          <w:bCs/>
          <w:lang w:val="en-US"/>
        </w:rPr>
      </w:pPr>
      <w:r w:rsidRPr="00461126">
        <w:rPr>
          <w:b/>
          <w:bCs/>
          <w:lang w:val="en-US"/>
        </w:rPr>
        <w:t>Full Example</w:t>
      </w:r>
      <w:r>
        <w:rPr>
          <w:b/>
          <w:bCs/>
          <w:lang w:val="en-US"/>
        </w:rPr>
        <w:t>:</w:t>
      </w:r>
    </w:p>
    <w:p w14:paraId="44F097A0" w14:textId="77777777" w:rsidR="00461126" w:rsidRPr="00461126" w:rsidRDefault="00461126" w:rsidP="00461126">
      <w:pPr>
        <w:pStyle w:val="NoSpacing"/>
        <w:rPr>
          <w:lang w:val="en-US"/>
        </w:rPr>
      </w:pPr>
      <w:r w:rsidRPr="00461126">
        <w:rPr>
          <w:lang w:val="en-US"/>
        </w:rPr>
        <w:t xml:space="preserve">function </w:t>
      </w:r>
      <w:proofErr w:type="gramStart"/>
      <w:r w:rsidRPr="00461126">
        <w:rPr>
          <w:lang w:val="en-US"/>
        </w:rPr>
        <w:t>App(</w:t>
      </w:r>
      <w:proofErr w:type="gramEnd"/>
      <w:r w:rsidRPr="00461126">
        <w:rPr>
          <w:lang w:val="en-US"/>
        </w:rPr>
        <w:t>) {</w:t>
      </w:r>
    </w:p>
    <w:p w14:paraId="5CF5A48C" w14:textId="77777777" w:rsidR="00461126" w:rsidRPr="00461126" w:rsidRDefault="00461126" w:rsidP="00461126">
      <w:pPr>
        <w:pStyle w:val="NoSpacing"/>
        <w:rPr>
          <w:lang w:val="en-US"/>
        </w:rPr>
      </w:pPr>
      <w:r w:rsidRPr="00461126">
        <w:rPr>
          <w:lang w:val="en-US"/>
        </w:rPr>
        <w:t xml:space="preserve">  return &lt;Greeting name="Alice" /&gt;;</w:t>
      </w:r>
    </w:p>
    <w:p w14:paraId="56B67D61" w14:textId="77777777" w:rsidR="00461126" w:rsidRPr="00461126" w:rsidRDefault="00461126" w:rsidP="00461126">
      <w:pPr>
        <w:pStyle w:val="NoSpacing"/>
        <w:rPr>
          <w:lang w:val="en-US"/>
        </w:rPr>
      </w:pPr>
      <w:r w:rsidRPr="00461126">
        <w:rPr>
          <w:lang w:val="en-US"/>
        </w:rPr>
        <w:t>}</w:t>
      </w:r>
    </w:p>
    <w:p w14:paraId="31F4C902" w14:textId="77777777" w:rsidR="00461126" w:rsidRPr="00461126" w:rsidRDefault="00461126" w:rsidP="00461126">
      <w:pPr>
        <w:pStyle w:val="NoSpacing"/>
        <w:rPr>
          <w:lang w:val="en-US"/>
        </w:rPr>
      </w:pPr>
    </w:p>
    <w:p w14:paraId="16D0123E" w14:textId="77777777" w:rsidR="00461126" w:rsidRPr="00461126" w:rsidRDefault="00461126" w:rsidP="00461126">
      <w:pPr>
        <w:pStyle w:val="NoSpacing"/>
        <w:rPr>
          <w:lang w:val="en-US"/>
        </w:rPr>
      </w:pPr>
      <w:r w:rsidRPr="00461126">
        <w:rPr>
          <w:lang w:val="en-US"/>
        </w:rPr>
        <w:t>function Greeting(props) {</w:t>
      </w:r>
    </w:p>
    <w:p w14:paraId="4758970F" w14:textId="77777777" w:rsidR="00461126" w:rsidRPr="00461126" w:rsidRDefault="00461126" w:rsidP="00461126">
      <w:pPr>
        <w:pStyle w:val="NoSpacing"/>
        <w:rPr>
          <w:lang w:val="en-US"/>
        </w:rPr>
      </w:pPr>
      <w:r w:rsidRPr="00461126">
        <w:rPr>
          <w:lang w:val="en-US"/>
        </w:rPr>
        <w:t xml:space="preserve">  return &lt;h1&gt;Hello, {props.name</w:t>
      </w:r>
      <w:proofErr w:type="gramStart"/>
      <w:r w:rsidRPr="00461126">
        <w:rPr>
          <w:lang w:val="en-US"/>
        </w:rPr>
        <w:t>}!&lt;</w:t>
      </w:r>
      <w:proofErr w:type="gramEnd"/>
      <w:r w:rsidRPr="00461126">
        <w:rPr>
          <w:lang w:val="en-US"/>
        </w:rPr>
        <w:t>/h1&gt;;</w:t>
      </w:r>
    </w:p>
    <w:p w14:paraId="2CA7FFAE" w14:textId="77777777" w:rsidR="00461126" w:rsidRDefault="00461126" w:rsidP="00461126">
      <w:pPr>
        <w:pStyle w:val="NoSpacing"/>
        <w:rPr>
          <w:lang w:val="en-US"/>
        </w:rPr>
      </w:pPr>
      <w:r w:rsidRPr="00461126">
        <w:t>}</w:t>
      </w:r>
    </w:p>
    <w:p w14:paraId="59199FBE" w14:textId="77777777" w:rsidR="00461126" w:rsidRPr="00461126" w:rsidRDefault="00461126" w:rsidP="00461126">
      <w:pPr>
        <w:pStyle w:val="NoSpacing"/>
        <w:rPr>
          <w:lang w:val="en-US"/>
        </w:rPr>
      </w:pPr>
    </w:p>
    <w:p w14:paraId="440878E6" w14:textId="77777777" w:rsidR="00461126" w:rsidRDefault="00461126" w:rsidP="00461126">
      <w:pPr>
        <w:pStyle w:val="NoSpacing"/>
        <w:rPr>
          <w:lang w:val="en-US"/>
        </w:rPr>
      </w:pPr>
      <w:proofErr w:type="spellStart"/>
      <w:r w:rsidRPr="00461126">
        <w:rPr>
          <w:b/>
          <w:bCs/>
        </w:rPr>
        <w:t>Output</w:t>
      </w:r>
      <w:proofErr w:type="spellEnd"/>
      <w:r w:rsidRPr="00461126">
        <w:rPr>
          <w:b/>
          <w:bCs/>
        </w:rPr>
        <w:t>:</w:t>
      </w:r>
      <w:r w:rsidRPr="00461126">
        <w:br/>
        <w:t xml:space="preserve">Hello, </w:t>
      </w:r>
      <w:proofErr w:type="spellStart"/>
      <w:r w:rsidRPr="00461126">
        <w:t>Alice</w:t>
      </w:r>
      <w:proofErr w:type="spellEnd"/>
      <w:r w:rsidRPr="00461126">
        <w:t>!</w:t>
      </w:r>
    </w:p>
    <w:p w14:paraId="60D6953D" w14:textId="77777777" w:rsidR="00461126" w:rsidRDefault="00461126" w:rsidP="00461126">
      <w:pPr>
        <w:pStyle w:val="NoSpacing"/>
        <w:rPr>
          <w:lang w:val="en-US"/>
        </w:rPr>
      </w:pPr>
    </w:p>
    <w:p w14:paraId="59F43E39" w14:textId="560E61E8" w:rsidR="00461126" w:rsidRDefault="00000000" w:rsidP="00461126">
      <w:pPr>
        <w:pStyle w:val="NoSpacing"/>
        <w:rPr>
          <w:lang w:val="en-US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79C001B4">
          <v:rect id="_x0000_i1033" style="width:0;height:1.5pt" o:hralign="center" o:hrstd="t" o:hr="t" fillcolor="#a0a0a0" stroked="f"/>
        </w:pict>
      </w:r>
    </w:p>
    <w:p w14:paraId="45C82193" w14:textId="77777777" w:rsidR="00274B7F" w:rsidRDefault="00274B7F" w:rsidP="00461126">
      <w:pPr>
        <w:pStyle w:val="NoSpacing"/>
        <w:rPr>
          <w:b/>
          <w:bCs/>
          <w:sz w:val="40"/>
          <w:szCs w:val="40"/>
          <w:lang w:val="en-US"/>
        </w:rPr>
      </w:pPr>
    </w:p>
    <w:p w14:paraId="0D7DF07F" w14:textId="21F16BFA" w:rsidR="00461126" w:rsidRDefault="00461126" w:rsidP="00461126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9</w:t>
      </w:r>
      <w:r w:rsidRPr="00151FD4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461126">
        <w:rPr>
          <w:b/>
          <w:bCs/>
          <w:sz w:val="40"/>
          <w:szCs w:val="40"/>
          <w:lang w:val="en-US"/>
        </w:rPr>
        <w:t>:</w:t>
      </w:r>
      <w:proofErr w:type="gramEnd"/>
      <w:r w:rsidRPr="00461126">
        <w:rPr>
          <w:b/>
          <w:bCs/>
          <w:sz w:val="40"/>
          <w:szCs w:val="40"/>
          <w:lang w:val="en-US"/>
        </w:rPr>
        <w:t xml:space="preserve"> What is the role of render() in class components?</w:t>
      </w:r>
    </w:p>
    <w:p w14:paraId="0270AF9F" w14:textId="1530D592" w:rsidR="00461126" w:rsidRDefault="00461126" w:rsidP="00461126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20EA25FC" w14:textId="77777777" w:rsidR="00ED0E12" w:rsidRDefault="00ED0E12" w:rsidP="00461126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59FA9DD4" w14:textId="77777777" w:rsidR="00ED0E12" w:rsidRPr="00ED0E12" w:rsidRDefault="00ED0E12" w:rsidP="00ED0E12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 xml:space="preserve">What is the Role of </w:t>
      </w:r>
      <w:proofErr w:type="gramStart"/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render(</w:t>
      </w:r>
      <w:proofErr w:type="gramEnd"/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) in Class Components?</w:t>
      </w:r>
    </w:p>
    <w:p w14:paraId="7E85AA53" w14:textId="77777777" w:rsidR="00ED0E12" w:rsidRPr="00ED0E12" w:rsidRDefault="00ED0E12" w:rsidP="00ED0E12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In React </w:t>
      </w: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class components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, the </w:t>
      </w:r>
      <w:proofErr w:type="gramStart"/>
      <w:r w:rsidRPr="00ED0E12">
        <w:rPr>
          <w:rFonts w:eastAsia="Times New Roman" w:cs="Times New Roman"/>
          <w:sz w:val="32"/>
          <w:szCs w:val="32"/>
          <w:lang w:val="en-US" w:bidi="hi-IN"/>
        </w:rPr>
        <w:t>render(</w:t>
      </w:r>
      <w:proofErr w:type="gramEnd"/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) method is used to define </w:t>
      </w: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what the component should display on the screen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>.</w:t>
      </w:r>
    </w:p>
    <w:p w14:paraId="68E429F6" w14:textId="29BCD062" w:rsidR="00ED0E12" w:rsidRPr="00C82196" w:rsidRDefault="00ED0E12" w:rsidP="00ED0E12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142AAD4B" w14:textId="77777777" w:rsidR="00ED0E12" w:rsidRPr="00ED0E12" w:rsidRDefault="00ED0E12" w:rsidP="00ED0E12">
      <w:pPr>
        <w:pStyle w:val="NoSpacing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Key </w:t>
      </w:r>
      <w:proofErr w:type="spell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Points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About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proofErr w:type="gram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render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(</w:t>
      </w:r>
      <w:proofErr w:type="gram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)</w:t>
      </w:r>
    </w:p>
    <w:p w14:paraId="4446D171" w14:textId="77777777" w:rsidR="00ED0E12" w:rsidRPr="00ED0E12" w:rsidRDefault="00ED0E12" w:rsidP="00ED0E12">
      <w:pPr>
        <w:pStyle w:val="NoSpacing"/>
        <w:numPr>
          <w:ilvl w:val="0"/>
          <w:numId w:val="144"/>
        </w:numPr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Renders JSX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>: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br/>
        <w:t xml:space="preserve">The </w:t>
      </w:r>
      <w:proofErr w:type="gramStart"/>
      <w:r w:rsidRPr="00ED0E12">
        <w:rPr>
          <w:rFonts w:eastAsia="Times New Roman" w:cs="Times New Roman"/>
          <w:sz w:val="32"/>
          <w:szCs w:val="32"/>
          <w:lang w:val="en-US" w:bidi="hi-IN"/>
        </w:rPr>
        <w:t>render(</w:t>
      </w:r>
      <w:proofErr w:type="gramEnd"/>
      <w:r w:rsidRPr="00ED0E12">
        <w:rPr>
          <w:rFonts w:eastAsia="Times New Roman" w:cs="Times New Roman"/>
          <w:sz w:val="32"/>
          <w:szCs w:val="32"/>
          <w:lang w:val="en-US" w:bidi="hi-IN"/>
        </w:rPr>
        <w:t>) method returns JSX (HTML-like code) that tells React what UI should look like.</w:t>
      </w:r>
    </w:p>
    <w:p w14:paraId="6BDDA28E" w14:textId="77777777" w:rsidR="00ED0E12" w:rsidRPr="00ED0E12" w:rsidRDefault="00ED0E12" w:rsidP="00ED0E12">
      <w:pPr>
        <w:pStyle w:val="NoSpacing"/>
        <w:numPr>
          <w:ilvl w:val="0"/>
          <w:numId w:val="144"/>
        </w:numPr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Called Automatically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>: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br/>
        <w:t xml:space="preserve">React automatically calls </w:t>
      </w:r>
      <w:proofErr w:type="gramStart"/>
      <w:r w:rsidRPr="00ED0E12">
        <w:rPr>
          <w:rFonts w:eastAsia="Times New Roman" w:cs="Times New Roman"/>
          <w:sz w:val="32"/>
          <w:szCs w:val="32"/>
          <w:lang w:val="en-US" w:bidi="hi-IN"/>
        </w:rPr>
        <w:t>render(</w:t>
      </w:r>
      <w:proofErr w:type="gramEnd"/>
      <w:r w:rsidRPr="00ED0E12">
        <w:rPr>
          <w:rFonts w:eastAsia="Times New Roman" w:cs="Times New Roman"/>
          <w:sz w:val="32"/>
          <w:szCs w:val="32"/>
          <w:lang w:val="en-US" w:bidi="hi-IN"/>
        </w:rPr>
        <w:t>) whenever the component needs to be shown or updated.</w:t>
      </w:r>
    </w:p>
    <w:p w14:paraId="30B21EDE" w14:textId="77777777" w:rsidR="00ED0E12" w:rsidRPr="00ED0E12" w:rsidRDefault="00ED0E12" w:rsidP="00ED0E12">
      <w:pPr>
        <w:pStyle w:val="NoSpacing"/>
        <w:numPr>
          <w:ilvl w:val="0"/>
          <w:numId w:val="144"/>
        </w:numPr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Part of the React Lifecycle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>: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br/>
        <w:t>It is a required method in every class component and is re-executed whenever the component's state or props change.</w:t>
      </w:r>
    </w:p>
    <w:p w14:paraId="37FE2E42" w14:textId="77777777" w:rsidR="00ED0E12" w:rsidRDefault="00ED0E12" w:rsidP="00461126">
      <w:pPr>
        <w:pStyle w:val="NoSpacing"/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</w:p>
    <w:p w14:paraId="5B1F3321" w14:textId="77777777" w:rsidR="00ED0E12" w:rsidRPr="00ED0E12" w:rsidRDefault="00ED0E12" w:rsidP="00ED0E12">
      <w:pPr>
        <w:pStyle w:val="NoSpacing"/>
        <w:rPr>
          <w:rFonts w:eastAsia="Times New Roman" w:cs="Times New Roman"/>
          <w:b/>
          <w:bCs/>
          <w:sz w:val="32"/>
          <w:szCs w:val="32"/>
          <w:lang w:bidi="hi-IN"/>
        </w:rPr>
      </w:pPr>
      <w:proofErr w:type="spell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When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is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proofErr w:type="gram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render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(</w:t>
      </w:r>
      <w:proofErr w:type="gram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 xml:space="preserve">) </w:t>
      </w:r>
      <w:proofErr w:type="spellStart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Called</w:t>
      </w:r>
      <w:proofErr w:type="spellEnd"/>
      <w:r w:rsidRPr="00ED0E12">
        <w:rPr>
          <w:rFonts w:eastAsia="Times New Roman" w:cs="Times New Roman"/>
          <w:b/>
          <w:bCs/>
          <w:sz w:val="32"/>
          <w:szCs w:val="32"/>
          <w:lang w:bidi="hi-IN"/>
        </w:rPr>
        <w:t>?</w:t>
      </w:r>
    </w:p>
    <w:p w14:paraId="56F95D77" w14:textId="77777777" w:rsidR="00ED0E12" w:rsidRPr="00ED0E12" w:rsidRDefault="00ED0E12" w:rsidP="00ED0E12">
      <w:pPr>
        <w:pStyle w:val="NoSpacing"/>
        <w:numPr>
          <w:ilvl w:val="0"/>
          <w:numId w:val="145"/>
        </w:numPr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When the component </w:t>
      </w: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first loads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>.</w:t>
      </w:r>
    </w:p>
    <w:p w14:paraId="37838E53" w14:textId="77777777" w:rsidR="00ED0E12" w:rsidRPr="00ED0E12" w:rsidRDefault="00ED0E12" w:rsidP="00ED0E12">
      <w:pPr>
        <w:pStyle w:val="NoSpacing"/>
        <w:numPr>
          <w:ilvl w:val="0"/>
          <w:numId w:val="145"/>
        </w:numPr>
        <w:rPr>
          <w:rFonts w:eastAsia="Times New Roman" w:cs="Times New Roman"/>
          <w:sz w:val="32"/>
          <w:szCs w:val="32"/>
          <w:lang w:val="en-US" w:bidi="hi-IN"/>
        </w:rPr>
      </w:pP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Whenever the </w:t>
      </w: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state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 or </w:t>
      </w:r>
      <w:r w:rsidRPr="00ED0E12">
        <w:rPr>
          <w:rFonts w:eastAsia="Times New Roman" w:cs="Times New Roman"/>
          <w:b/>
          <w:bCs/>
          <w:sz w:val="32"/>
          <w:szCs w:val="32"/>
          <w:lang w:val="en-US" w:bidi="hi-IN"/>
        </w:rPr>
        <w:t>props</w:t>
      </w:r>
      <w:r w:rsidRPr="00ED0E12">
        <w:rPr>
          <w:rFonts w:eastAsia="Times New Roman" w:cs="Times New Roman"/>
          <w:sz w:val="32"/>
          <w:szCs w:val="32"/>
          <w:lang w:val="en-US" w:bidi="hi-IN"/>
        </w:rPr>
        <w:t xml:space="preserve"> of the component are updated.</w:t>
      </w:r>
    </w:p>
    <w:p w14:paraId="4A20E0C2" w14:textId="60924BC7" w:rsidR="00ED0E12" w:rsidRPr="00ED0E12" w:rsidRDefault="00000000" w:rsidP="00461126">
      <w:pPr>
        <w:pStyle w:val="NoSpacing"/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4B92FA1F">
          <v:rect id="_x0000_i1034" style="width:0;height:1.5pt" o:hralign="center" o:hrstd="t" o:hr="t" fillcolor="#a0a0a0" stroked="f"/>
        </w:pict>
      </w:r>
    </w:p>
    <w:p w14:paraId="57ADBBF7" w14:textId="77777777" w:rsidR="00461126" w:rsidRDefault="00461126" w:rsidP="00461126">
      <w:pPr>
        <w:pStyle w:val="NoSpacing"/>
        <w:rPr>
          <w:lang w:val="en-US"/>
        </w:rPr>
      </w:pPr>
    </w:p>
    <w:p w14:paraId="170CF6D3" w14:textId="77777777" w:rsidR="00ED0E12" w:rsidRDefault="00ED0E12" w:rsidP="00461126">
      <w:pPr>
        <w:pStyle w:val="NoSpacing"/>
        <w:rPr>
          <w:lang w:val="en-US"/>
        </w:rPr>
      </w:pPr>
    </w:p>
    <w:p w14:paraId="4616B1A6" w14:textId="77777777" w:rsidR="00ED0E12" w:rsidRDefault="00ED0E12" w:rsidP="00461126">
      <w:pPr>
        <w:pStyle w:val="NoSpacing"/>
        <w:rPr>
          <w:lang w:val="en-US"/>
        </w:rPr>
      </w:pPr>
    </w:p>
    <w:p w14:paraId="675CD992" w14:textId="77777777" w:rsidR="00ED0E12" w:rsidRDefault="00ED0E12" w:rsidP="00461126">
      <w:pPr>
        <w:pStyle w:val="NoSpacing"/>
        <w:rPr>
          <w:lang w:val="en-US"/>
        </w:rPr>
      </w:pPr>
    </w:p>
    <w:p w14:paraId="3C57DBD2" w14:textId="77777777" w:rsidR="00ED0E12" w:rsidRDefault="00ED0E12" w:rsidP="00461126">
      <w:pPr>
        <w:pStyle w:val="NoSpacing"/>
        <w:rPr>
          <w:lang w:val="en-US"/>
        </w:rPr>
      </w:pPr>
    </w:p>
    <w:p w14:paraId="308E85D6" w14:textId="77777777" w:rsidR="00ED0E12" w:rsidRDefault="00ED0E12" w:rsidP="00461126">
      <w:pPr>
        <w:pStyle w:val="NoSpacing"/>
        <w:rPr>
          <w:lang w:val="en-US"/>
        </w:rPr>
      </w:pPr>
    </w:p>
    <w:p w14:paraId="1800CF32" w14:textId="4B6F88CC" w:rsidR="00ED0E12" w:rsidRDefault="00ED0E12" w:rsidP="00ED0E12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r>
        <w:rPr>
          <w:b/>
          <w:bCs/>
          <w:sz w:val="40"/>
          <w:szCs w:val="40"/>
          <w:lang w:val="en-US"/>
        </w:rPr>
        <w:t>10</w:t>
      </w:r>
      <w:r w:rsidRPr="00461126">
        <w:rPr>
          <w:b/>
          <w:bCs/>
          <w:sz w:val="40"/>
          <w:szCs w:val="40"/>
          <w:lang w:val="en-US"/>
        </w:rPr>
        <w:t>:</w:t>
      </w:r>
      <w:r w:rsidR="00274B7F" w:rsidRPr="00274B7F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="00274B7F" w:rsidRPr="00274B7F">
        <w:rPr>
          <w:b/>
          <w:bCs/>
          <w:sz w:val="40"/>
          <w:szCs w:val="40"/>
          <w:lang w:val="en-US"/>
        </w:rPr>
        <w:t xml:space="preserve"> What are props in React.js? How are props different from state?</w:t>
      </w:r>
    </w:p>
    <w:p w14:paraId="72196144" w14:textId="77777777" w:rsidR="00ED0E12" w:rsidRDefault="00ED0E12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3F37CD4F" w14:textId="77777777" w:rsidR="00274B7F" w:rsidRPr="00274B7F" w:rsidRDefault="00274B7F" w:rsidP="00ED0E12">
      <w:pPr>
        <w:pStyle w:val="NoSpacing"/>
        <w:rPr>
          <w:rFonts w:eastAsia="Times New Roman" w:cs="Times New Roman"/>
          <w:kern w:val="0"/>
          <w:sz w:val="32"/>
          <w:szCs w:val="32"/>
          <w:lang w:val="en-US" w:bidi="hi-IN"/>
          <w14:ligatures w14:val="none"/>
        </w:rPr>
      </w:pPr>
    </w:p>
    <w:p w14:paraId="0781AAC6" w14:textId="77777777" w:rsidR="00274B7F" w:rsidRPr="00274B7F" w:rsidRDefault="00274B7F" w:rsidP="00274B7F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What are Props in React.js?</w:t>
      </w:r>
    </w:p>
    <w:p w14:paraId="14812B73" w14:textId="77777777" w:rsidR="00274B7F" w:rsidRPr="00274B7F" w:rsidRDefault="00274B7F" w:rsidP="00274B7F">
      <w:pPr>
        <w:pStyle w:val="NoSpacing"/>
        <w:numPr>
          <w:ilvl w:val="0"/>
          <w:numId w:val="146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Props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 (short for "properties") are used to </w:t>
      </w: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pass data from a parent component to a child component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 in React.</w:t>
      </w:r>
    </w:p>
    <w:p w14:paraId="3A6C9320" w14:textId="77777777" w:rsidR="00274B7F" w:rsidRPr="00274B7F" w:rsidRDefault="00274B7F" w:rsidP="00274B7F">
      <w:pPr>
        <w:pStyle w:val="NoSpacing"/>
        <w:numPr>
          <w:ilvl w:val="0"/>
          <w:numId w:val="146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They are like </w:t>
      </w: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function arguments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 and help make components reusable by customizing them with different data.</w:t>
      </w:r>
    </w:p>
    <w:p w14:paraId="7254FCE0" w14:textId="77777777" w:rsidR="00274B7F" w:rsidRPr="00274B7F" w:rsidRDefault="00274B7F" w:rsidP="00274B7F">
      <w:pPr>
        <w:pStyle w:val="NoSpacing"/>
        <w:numPr>
          <w:ilvl w:val="0"/>
          <w:numId w:val="146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Props are </w:t>
      </w: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read-only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>, meaning the child component cannot change them</w:t>
      </w:r>
    </w:p>
    <w:p w14:paraId="647F4F05" w14:textId="77777777" w:rsidR="00274B7F" w:rsidRDefault="00274B7F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127F37DE" w14:textId="77777777" w:rsidR="00274B7F" w:rsidRDefault="00274B7F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5EA57ABB" w14:textId="77777777" w:rsidR="00274B7F" w:rsidRPr="00274B7F" w:rsidRDefault="00274B7F" w:rsidP="00274B7F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What is State in React.js?</w:t>
      </w:r>
    </w:p>
    <w:p w14:paraId="0D6239F1" w14:textId="77777777" w:rsidR="00274B7F" w:rsidRPr="00274B7F" w:rsidRDefault="00274B7F" w:rsidP="00274B7F">
      <w:pPr>
        <w:pStyle w:val="NoSpacing"/>
        <w:numPr>
          <w:ilvl w:val="0"/>
          <w:numId w:val="147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State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 is used to manage data </w:t>
      </w: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within a component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>.</w:t>
      </w:r>
    </w:p>
    <w:p w14:paraId="0C559C82" w14:textId="77777777" w:rsidR="00274B7F" w:rsidRPr="00274B7F" w:rsidRDefault="00274B7F" w:rsidP="00274B7F">
      <w:pPr>
        <w:pStyle w:val="NoSpacing"/>
        <w:numPr>
          <w:ilvl w:val="0"/>
          <w:numId w:val="147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sz w:val="32"/>
          <w:szCs w:val="32"/>
          <w:lang w:val="en-US" w:bidi="hi-IN"/>
        </w:rPr>
        <w:t>It represents values that can change over time, like a counter or user input.</w:t>
      </w:r>
    </w:p>
    <w:p w14:paraId="4B61E56B" w14:textId="77777777" w:rsidR="00274B7F" w:rsidRPr="00274B7F" w:rsidRDefault="00274B7F" w:rsidP="00274B7F">
      <w:pPr>
        <w:pStyle w:val="NoSpacing"/>
        <w:numPr>
          <w:ilvl w:val="0"/>
          <w:numId w:val="147"/>
        </w:numPr>
        <w:rPr>
          <w:rFonts w:eastAsia="Times New Roman" w:cs="Times New Roman"/>
          <w:sz w:val="32"/>
          <w:szCs w:val="32"/>
          <w:lang w:val="en-US" w:bidi="hi-IN"/>
        </w:rPr>
      </w:pPr>
      <w:r w:rsidRPr="00274B7F">
        <w:rPr>
          <w:rFonts w:eastAsia="Times New Roman" w:cs="Times New Roman"/>
          <w:sz w:val="32"/>
          <w:szCs w:val="32"/>
          <w:lang w:val="en-US" w:bidi="hi-IN"/>
        </w:rPr>
        <w:t xml:space="preserve">State is </w:t>
      </w:r>
      <w:r w:rsidRPr="00274B7F">
        <w:rPr>
          <w:rFonts w:eastAsia="Times New Roman" w:cs="Times New Roman"/>
          <w:b/>
          <w:bCs/>
          <w:sz w:val="32"/>
          <w:szCs w:val="32"/>
          <w:lang w:val="en-US" w:bidi="hi-IN"/>
        </w:rPr>
        <w:t>mutable</w:t>
      </w:r>
      <w:r w:rsidRPr="00274B7F">
        <w:rPr>
          <w:rFonts w:eastAsia="Times New Roman" w:cs="Times New Roman"/>
          <w:sz w:val="32"/>
          <w:szCs w:val="32"/>
          <w:lang w:val="en-US" w:bidi="hi-IN"/>
        </w:rPr>
        <w:t>, meaning you can update it, and React will re-render the component to reflect the changes.</w:t>
      </w:r>
    </w:p>
    <w:p w14:paraId="483D025B" w14:textId="77777777" w:rsidR="00274B7F" w:rsidRDefault="00274B7F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5D26DD7A" w14:textId="77777777" w:rsidR="00274B7F" w:rsidRDefault="00274B7F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5844304" w14:textId="77777777" w:rsidR="00274B7F" w:rsidRPr="00274B7F" w:rsidRDefault="00274B7F" w:rsidP="00274B7F">
      <w:pPr>
        <w:pStyle w:val="NoSpacing"/>
        <w:rPr>
          <w:rFonts w:eastAsia="Times New Roman" w:cs="Times New Roman"/>
          <w:b/>
          <w:bCs/>
          <w:sz w:val="24"/>
          <w:szCs w:val="24"/>
          <w:lang w:val="en-US" w:bidi="hi-IN"/>
        </w:rPr>
      </w:pPr>
      <w:r w:rsidRPr="00274B7F">
        <w:rPr>
          <w:rFonts w:eastAsia="Times New Roman" w:cs="Times New Roman"/>
          <w:b/>
          <w:bCs/>
          <w:sz w:val="24"/>
          <w:szCs w:val="24"/>
          <w:lang w:val="en-US" w:bidi="hi-IN"/>
        </w:rPr>
        <w:t>Key Differences Between Props and State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123"/>
        <w:gridCol w:w="3803"/>
      </w:tblGrid>
      <w:tr w:rsidR="00274B7F" w:rsidRPr="00274B7F" w14:paraId="7D1E6B78" w14:textId="77777777" w:rsidTr="00274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F9DE" w14:textId="29AF76DB" w:rsidR="00274B7F" w:rsidRPr="00274B7F" w:rsidRDefault="005645D0" w:rsidP="00274B7F">
            <w:pPr>
              <w:pStyle w:val="NoSpacing"/>
              <w:rPr>
                <w:rFonts w:eastAsia="Times New Roman" w:cs="Times New Roman"/>
                <w:b/>
                <w:bCs/>
                <w:szCs w:val="28"/>
                <w:lang w:bidi="hi-IN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 xml:space="preserve">   </w:t>
            </w:r>
            <w:proofErr w:type="spellStart"/>
            <w:r w:rsidR="00274B7F"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DBEF2" w14:textId="3BE576F6" w:rsidR="00274B7F" w:rsidRPr="00274B7F" w:rsidRDefault="00274B7F" w:rsidP="00274B7F">
            <w:pPr>
              <w:pStyle w:val="NoSpacing"/>
              <w:rPr>
                <w:rFonts w:eastAsia="Times New Roman" w:cs="Times New Roman"/>
                <w:b/>
                <w:bCs/>
                <w:szCs w:val="28"/>
                <w:lang w:bidi="hi-IN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 xml:space="preserve">                     </w:t>
            </w: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Props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32925" w14:textId="0797563E" w:rsidR="00274B7F" w:rsidRPr="00274B7F" w:rsidRDefault="005645D0" w:rsidP="00274B7F">
            <w:pPr>
              <w:pStyle w:val="NoSpacing"/>
              <w:rPr>
                <w:rFonts w:eastAsia="Times New Roman" w:cs="Times New Roman"/>
                <w:b/>
                <w:bCs/>
                <w:szCs w:val="28"/>
                <w:lang w:bidi="hi-IN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 xml:space="preserve">                      </w:t>
            </w:r>
            <w:r w:rsidR="00274B7F"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State</w:t>
            </w:r>
          </w:p>
        </w:tc>
      </w:tr>
      <w:tr w:rsidR="00274B7F" w:rsidRPr="00274B7F" w14:paraId="098D05D7" w14:textId="77777777" w:rsidTr="00274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E48A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705450C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 xml:space="preserve">Data passed </w:t>
            </w:r>
            <w:r w:rsidRPr="00274B7F"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>from parent to child</w:t>
            </w:r>
            <w:r w:rsidRPr="00274B7F">
              <w:rPr>
                <w:rFonts w:eastAsia="Times New Roman" w:cs="Times New Roman"/>
                <w:szCs w:val="28"/>
                <w:lang w:val="en-US" w:bidi="hi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3698B4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 xml:space="preserve">Data managed </w:t>
            </w:r>
            <w:r w:rsidRPr="00274B7F"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>within the component</w:t>
            </w:r>
            <w:r w:rsidRPr="00274B7F">
              <w:rPr>
                <w:rFonts w:eastAsia="Times New Roman" w:cs="Times New Roman"/>
                <w:szCs w:val="28"/>
                <w:lang w:val="en-US" w:bidi="hi-IN"/>
              </w:rPr>
              <w:t>.</w:t>
            </w:r>
          </w:p>
        </w:tc>
      </w:tr>
      <w:tr w:rsidR="00274B7F" w:rsidRPr="00274B7F" w14:paraId="5BA2BB60" w14:textId="77777777" w:rsidTr="00274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B16C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Mutability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42511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Immutable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(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cannot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be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changed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EDEFD28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Mutable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(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can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be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 xml:space="preserve"> </w:t>
            </w:r>
            <w:proofErr w:type="spellStart"/>
            <w:r w:rsidRPr="00274B7F">
              <w:rPr>
                <w:rFonts w:eastAsia="Times New Roman" w:cs="Times New Roman"/>
                <w:szCs w:val="28"/>
                <w:lang w:bidi="hi-IN"/>
              </w:rPr>
              <w:t>updated</w:t>
            </w:r>
            <w:proofErr w:type="spellEnd"/>
            <w:r w:rsidRPr="00274B7F">
              <w:rPr>
                <w:rFonts w:eastAsia="Times New Roman" w:cs="Times New Roman"/>
                <w:szCs w:val="28"/>
                <w:lang w:bidi="hi-IN"/>
              </w:rPr>
              <w:t>).</w:t>
            </w:r>
          </w:p>
        </w:tc>
      </w:tr>
      <w:tr w:rsidR="00274B7F" w:rsidRPr="00274B7F" w14:paraId="1D1E18BD" w14:textId="77777777" w:rsidTr="00274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3588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16C37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>Customize or configure child components.</w:t>
            </w:r>
          </w:p>
        </w:tc>
        <w:tc>
          <w:tcPr>
            <w:tcW w:w="0" w:type="auto"/>
            <w:vAlign w:val="center"/>
            <w:hideMark/>
          </w:tcPr>
          <w:p w14:paraId="14E12A3D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>Track and manage dynamic data.</w:t>
            </w:r>
          </w:p>
        </w:tc>
      </w:tr>
      <w:tr w:rsidR="00274B7F" w:rsidRPr="00274B7F" w14:paraId="008DB959" w14:textId="77777777" w:rsidTr="00274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D571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bidi="hi-IN"/>
              </w:rPr>
            </w:pPr>
            <w:proofErr w:type="spellStart"/>
            <w:r w:rsidRPr="00274B7F">
              <w:rPr>
                <w:rFonts w:eastAsia="Times New Roman" w:cs="Times New Roman"/>
                <w:b/>
                <w:bCs/>
                <w:szCs w:val="28"/>
                <w:lang w:bidi="hi-IN"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40E2B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 xml:space="preserve">Controlled by the </w:t>
            </w:r>
            <w:r w:rsidRPr="00274B7F"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>parent component</w:t>
            </w:r>
            <w:r w:rsidRPr="00274B7F">
              <w:rPr>
                <w:rFonts w:eastAsia="Times New Roman" w:cs="Times New Roman"/>
                <w:szCs w:val="28"/>
                <w:lang w:val="en-US" w:bidi="hi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990515B" w14:textId="77777777" w:rsidR="00274B7F" w:rsidRPr="00274B7F" w:rsidRDefault="00274B7F" w:rsidP="00274B7F">
            <w:pPr>
              <w:pStyle w:val="NoSpacing"/>
              <w:rPr>
                <w:rFonts w:eastAsia="Times New Roman" w:cs="Times New Roman"/>
                <w:szCs w:val="28"/>
                <w:lang w:val="en-US" w:bidi="hi-IN"/>
              </w:rPr>
            </w:pPr>
            <w:r w:rsidRPr="00274B7F">
              <w:rPr>
                <w:rFonts w:eastAsia="Times New Roman" w:cs="Times New Roman"/>
                <w:szCs w:val="28"/>
                <w:lang w:val="en-US" w:bidi="hi-IN"/>
              </w:rPr>
              <w:t xml:space="preserve">Controlled by the </w:t>
            </w:r>
            <w:r w:rsidRPr="00274B7F">
              <w:rPr>
                <w:rFonts w:eastAsia="Times New Roman" w:cs="Times New Roman"/>
                <w:b/>
                <w:bCs/>
                <w:szCs w:val="28"/>
                <w:lang w:val="en-US" w:bidi="hi-IN"/>
              </w:rPr>
              <w:t>component itself</w:t>
            </w:r>
            <w:r w:rsidRPr="00274B7F">
              <w:rPr>
                <w:rFonts w:eastAsia="Times New Roman" w:cs="Times New Roman"/>
                <w:szCs w:val="28"/>
                <w:lang w:val="en-US" w:bidi="hi-IN"/>
              </w:rPr>
              <w:t>.</w:t>
            </w:r>
          </w:p>
        </w:tc>
      </w:tr>
    </w:tbl>
    <w:p w14:paraId="4D1D89ED" w14:textId="77777777" w:rsidR="00274B7F" w:rsidRDefault="00274B7F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52B55F12" w14:textId="322EC84B" w:rsidR="00ED0E12" w:rsidRDefault="00000000" w:rsidP="00ED0E12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eastAsia="Times New Roman" w:cs="Times New Roman"/>
          <w:sz w:val="32"/>
          <w:szCs w:val="32"/>
          <w:lang w:bidi="hi-IN"/>
        </w:rPr>
        <w:pict w14:anchorId="76C6581A">
          <v:rect id="_x0000_i1035" style="width:0;height:1.5pt" o:hralign="center" o:hrstd="t" o:hr="t" fillcolor="#a0a0a0" stroked="f"/>
        </w:pict>
      </w:r>
    </w:p>
    <w:p w14:paraId="3451E123" w14:textId="77777777" w:rsidR="00ED0E12" w:rsidRPr="00461126" w:rsidRDefault="00ED0E12" w:rsidP="00461126">
      <w:pPr>
        <w:pStyle w:val="NoSpacing"/>
        <w:rPr>
          <w:lang w:val="en-US"/>
        </w:rPr>
      </w:pPr>
    </w:p>
    <w:p w14:paraId="5AFA9B55" w14:textId="77777777" w:rsidR="00461126" w:rsidRDefault="00461126" w:rsidP="0034247A">
      <w:pPr>
        <w:pStyle w:val="NoSpacing"/>
        <w:rPr>
          <w:lang w:val="en-US"/>
        </w:rPr>
      </w:pPr>
    </w:p>
    <w:p w14:paraId="22A6F92F" w14:textId="77777777" w:rsidR="005645D0" w:rsidRDefault="005645D0" w:rsidP="0034247A">
      <w:pPr>
        <w:pStyle w:val="NoSpacing"/>
        <w:rPr>
          <w:lang w:val="en-US"/>
        </w:rPr>
      </w:pPr>
    </w:p>
    <w:p w14:paraId="25FF8564" w14:textId="77777777" w:rsidR="005645D0" w:rsidRDefault="005645D0" w:rsidP="0034247A">
      <w:pPr>
        <w:pStyle w:val="NoSpacing"/>
        <w:rPr>
          <w:lang w:val="en-US"/>
        </w:rPr>
      </w:pPr>
    </w:p>
    <w:p w14:paraId="482C97AD" w14:textId="77777777" w:rsidR="005645D0" w:rsidRDefault="005645D0" w:rsidP="0034247A">
      <w:pPr>
        <w:pStyle w:val="NoSpacing"/>
        <w:rPr>
          <w:lang w:val="en-US"/>
        </w:rPr>
      </w:pPr>
    </w:p>
    <w:p w14:paraId="7B35568D" w14:textId="77777777" w:rsidR="005645D0" w:rsidRDefault="005645D0" w:rsidP="0034247A">
      <w:pPr>
        <w:pStyle w:val="NoSpacing"/>
        <w:rPr>
          <w:lang w:val="en-US"/>
        </w:rPr>
      </w:pPr>
    </w:p>
    <w:p w14:paraId="4ED329D4" w14:textId="77777777" w:rsidR="005645D0" w:rsidRDefault="005645D0" w:rsidP="0034247A">
      <w:pPr>
        <w:pStyle w:val="NoSpacing"/>
        <w:rPr>
          <w:lang w:val="en-US"/>
        </w:rPr>
      </w:pPr>
    </w:p>
    <w:p w14:paraId="72E74C9D" w14:textId="77777777" w:rsidR="005645D0" w:rsidRDefault="005645D0" w:rsidP="005645D0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lastRenderedPageBreak/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11</w:t>
      </w:r>
      <w:r w:rsidRPr="005645D0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5645D0">
        <w:rPr>
          <w:b/>
          <w:bCs/>
          <w:sz w:val="40"/>
          <w:szCs w:val="40"/>
          <w:lang w:val="en-US"/>
        </w:rPr>
        <w:t>:</w:t>
      </w:r>
      <w:proofErr w:type="gramEnd"/>
      <w:r w:rsidRPr="005645D0">
        <w:rPr>
          <w:b/>
          <w:bCs/>
          <w:sz w:val="40"/>
          <w:szCs w:val="40"/>
          <w:lang w:val="en-US"/>
        </w:rPr>
        <w:t xml:space="preserve"> Explain the concept of state in React and how it is used to manage </w:t>
      </w:r>
      <w:proofErr w:type="spellStart"/>
      <w:r w:rsidRPr="005645D0">
        <w:rPr>
          <w:b/>
          <w:bCs/>
          <w:sz w:val="40"/>
          <w:szCs w:val="40"/>
          <w:lang w:val="en-US"/>
        </w:rPr>
        <w:t>componentdata</w:t>
      </w:r>
      <w:proofErr w:type="spellEnd"/>
    </w:p>
    <w:p w14:paraId="25E63BE9" w14:textId="541CE0C2" w:rsidR="005645D0" w:rsidRDefault="005645D0" w:rsidP="005645D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0F4FED30" w14:textId="77777777" w:rsidR="005645D0" w:rsidRDefault="005645D0" w:rsidP="005645D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</w:p>
    <w:p w14:paraId="739BA9C7" w14:textId="77777777" w:rsidR="005645D0" w:rsidRPr="005645D0" w:rsidRDefault="005645D0" w:rsidP="005645D0">
      <w:pPr>
        <w:pStyle w:val="NoSpacing"/>
        <w:rPr>
          <w:rFonts w:eastAsia="Times New Roman" w:cs="Times New Roman"/>
          <w:b/>
          <w:bCs/>
          <w:sz w:val="32"/>
          <w:szCs w:val="32"/>
          <w:lang w:val="en-US" w:bidi="hi-IN"/>
        </w:rPr>
      </w:pP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What is State in React?</w:t>
      </w:r>
    </w:p>
    <w:p w14:paraId="35CD3579" w14:textId="77777777" w:rsidR="005645D0" w:rsidRPr="005645D0" w:rsidRDefault="005645D0" w:rsidP="005645D0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In React, </w:t>
      </w: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state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is an object that holds </w:t>
      </w: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dynamic data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for a component.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br/>
        <w:t xml:space="preserve">It is like a </w:t>
      </w: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memory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for a component that remembers information between renders and allows the component to respond to user actions, changes, or events.</w:t>
      </w:r>
    </w:p>
    <w:p w14:paraId="1C89384E" w14:textId="3CF2A57F" w:rsidR="005645D0" w:rsidRPr="00C82196" w:rsidRDefault="005645D0" w:rsidP="005645D0">
      <w:pPr>
        <w:pStyle w:val="NoSpacing"/>
        <w:rPr>
          <w:rFonts w:eastAsia="Times New Roman" w:cs="Times New Roman"/>
          <w:sz w:val="32"/>
          <w:szCs w:val="32"/>
          <w:lang w:val="en-US" w:bidi="hi-IN"/>
        </w:rPr>
      </w:pPr>
    </w:p>
    <w:p w14:paraId="5741B78A" w14:textId="77777777" w:rsidR="005645D0" w:rsidRPr="005645D0" w:rsidRDefault="005645D0" w:rsidP="005645D0">
      <w:pPr>
        <w:pStyle w:val="NoSpacing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5645D0">
        <w:rPr>
          <w:rFonts w:eastAsia="Times New Roman" w:cs="Times New Roman"/>
          <w:b/>
          <w:bCs/>
          <w:sz w:val="32"/>
          <w:szCs w:val="32"/>
          <w:lang w:bidi="hi-IN"/>
        </w:rPr>
        <w:t xml:space="preserve">Key </w:t>
      </w:r>
      <w:proofErr w:type="spellStart"/>
      <w:r w:rsidRPr="005645D0">
        <w:rPr>
          <w:rFonts w:eastAsia="Times New Roman" w:cs="Times New Roman"/>
          <w:b/>
          <w:bCs/>
          <w:sz w:val="32"/>
          <w:szCs w:val="32"/>
          <w:lang w:bidi="hi-IN"/>
        </w:rPr>
        <w:t>Features</w:t>
      </w:r>
      <w:proofErr w:type="spellEnd"/>
      <w:r w:rsidRPr="005645D0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b/>
          <w:bCs/>
          <w:sz w:val="32"/>
          <w:szCs w:val="32"/>
          <w:lang w:bidi="hi-IN"/>
        </w:rPr>
        <w:t>of</w:t>
      </w:r>
      <w:proofErr w:type="spellEnd"/>
      <w:r w:rsidRPr="005645D0">
        <w:rPr>
          <w:rFonts w:eastAsia="Times New Roman" w:cs="Times New Roman"/>
          <w:b/>
          <w:bCs/>
          <w:sz w:val="32"/>
          <w:szCs w:val="32"/>
          <w:lang w:bidi="hi-IN"/>
        </w:rPr>
        <w:t xml:space="preserve"> State</w:t>
      </w:r>
    </w:p>
    <w:p w14:paraId="0F2B139C" w14:textId="77777777" w:rsidR="005645D0" w:rsidRPr="005645D0" w:rsidRDefault="005645D0" w:rsidP="005645D0">
      <w:pPr>
        <w:pStyle w:val="NoSpacing"/>
        <w:numPr>
          <w:ilvl w:val="0"/>
          <w:numId w:val="148"/>
        </w:numPr>
        <w:rPr>
          <w:rFonts w:eastAsia="Times New Roman" w:cs="Times New Roman"/>
          <w:sz w:val="32"/>
          <w:szCs w:val="32"/>
          <w:lang w:bidi="hi-IN"/>
        </w:rPr>
      </w:pP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Managed Locally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>: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br/>
        <w:t xml:space="preserve">State is private and belongs to the component where it is created.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Other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components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cannot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access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it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 xml:space="preserve"> </w:t>
      </w:r>
      <w:proofErr w:type="spellStart"/>
      <w:r w:rsidRPr="005645D0">
        <w:rPr>
          <w:rFonts w:eastAsia="Times New Roman" w:cs="Times New Roman"/>
          <w:sz w:val="32"/>
          <w:szCs w:val="32"/>
          <w:lang w:bidi="hi-IN"/>
        </w:rPr>
        <w:t>directly</w:t>
      </w:r>
      <w:proofErr w:type="spellEnd"/>
      <w:r w:rsidRPr="005645D0">
        <w:rPr>
          <w:rFonts w:eastAsia="Times New Roman" w:cs="Times New Roman"/>
          <w:sz w:val="32"/>
          <w:szCs w:val="32"/>
          <w:lang w:bidi="hi-IN"/>
        </w:rPr>
        <w:t>.</w:t>
      </w:r>
    </w:p>
    <w:p w14:paraId="029BFF6C" w14:textId="77777777" w:rsidR="005645D0" w:rsidRPr="005645D0" w:rsidRDefault="005645D0" w:rsidP="005645D0">
      <w:pPr>
        <w:pStyle w:val="NoSpacing"/>
        <w:numPr>
          <w:ilvl w:val="0"/>
          <w:numId w:val="148"/>
        </w:numPr>
        <w:rPr>
          <w:rFonts w:eastAsia="Times New Roman" w:cs="Times New Roman"/>
          <w:sz w:val="32"/>
          <w:szCs w:val="32"/>
          <w:lang w:val="en-US" w:bidi="hi-IN"/>
        </w:rPr>
      </w:pP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Mutable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>: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br/>
        <w:t xml:space="preserve">Unlike props, state can be </w:t>
      </w: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changed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using specific methods (e.g., </w:t>
      </w:r>
      <w:proofErr w:type="spellStart"/>
      <w:r w:rsidRPr="005645D0">
        <w:rPr>
          <w:rFonts w:eastAsia="Times New Roman" w:cs="Times New Roman"/>
          <w:sz w:val="32"/>
          <w:szCs w:val="32"/>
          <w:lang w:val="en-US" w:bidi="hi-IN"/>
        </w:rPr>
        <w:t>setState</w:t>
      </w:r>
      <w:proofErr w:type="spellEnd"/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in class components or </w:t>
      </w:r>
      <w:proofErr w:type="spellStart"/>
      <w:r w:rsidRPr="005645D0">
        <w:rPr>
          <w:rFonts w:eastAsia="Times New Roman" w:cs="Times New Roman"/>
          <w:sz w:val="32"/>
          <w:szCs w:val="32"/>
          <w:lang w:val="en-US" w:bidi="hi-IN"/>
        </w:rPr>
        <w:t>useState</w:t>
      </w:r>
      <w:proofErr w:type="spellEnd"/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in functional components).</w:t>
      </w:r>
    </w:p>
    <w:p w14:paraId="35A28B1B" w14:textId="77777777" w:rsidR="005645D0" w:rsidRPr="005645D0" w:rsidRDefault="005645D0" w:rsidP="005645D0">
      <w:pPr>
        <w:pStyle w:val="NoSpacing"/>
        <w:numPr>
          <w:ilvl w:val="0"/>
          <w:numId w:val="148"/>
        </w:numPr>
        <w:rPr>
          <w:rFonts w:eastAsia="Times New Roman" w:cs="Times New Roman"/>
          <w:sz w:val="32"/>
          <w:szCs w:val="32"/>
          <w:lang w:val="en-US" w:bidi="hi-IN"/>
        </w:rPr>
      </w:pPr>
      <w:r w:rsidRPr="005645D0">
        <w:rPr>
          <w:rFonts w:eastAsia="Times New Roman" w:cs="Times New Roman"/>
          <w:b/>
          <w:bCs/>
          <w:sz w:val="32"/>
          <w:szCs w:val="32"/>
          <w:lang w:val="en-US" w:bidi="hi-IN"/>
        </w:rPr>
        <w:t>Triggers Re-rendering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t>:</w:t>
      </w:r>
      <w:r w:rsidRPr="005645D0">
        <w:rPr>
          <w:rFonts w:eastAsia="Times New Roman" w:cs="Times New Roman"/>
          <w:sz w:val="32"/>
          <w:szCs w:val="32"/>
          <w:lang w:val="en-US" w:bidi="hi-IN"/>
        </w:rPr>
        <w:br/>
        <w:t xml:space="preserve">When the state is updated, </w:t>
      </w:r>
      <w:proofErr w:type="gramStart"/>
      <w:r w:rsidRPr="005645D0">
        <w:rPr>
          <w:rFonts w:eastAsia="Times New Roman" w:cs="Times New Roman"/>
          <w:sz w:val="32"/>
          <w:szCs w:val="32"/>
          <w:lang w:val="en-US" w:bidi="hi-IN"/>
        </w:rPr>
        <w:t>React</w:t>
      </w:r>
      <w:proofErr w:type="gramEnd"/>
      <w:r w:rsidRPr="005645D0">
        <w:rPr>
          <w:rFonts w:eastAsia="Times New Roman" w:cs="Times New Roman"/>
          <w:sz w:val="32"/>
          <w:szCs w:val="32"/>
          <w:lang w:val="en-US" w:bidi="hi-IN"/>
        </w:rPr>
        <w:t xml:space="preserve"> automatically re-renders the component to reflect the changes in the UI.</w:t>
      </w:r>
    </w:p>
    <w:p w14:paraId="7868EB6D" w14:textId="77777777" w:rsidR="005645D0" w:rsidRPr="00B42B39" w:rsidRDefault="005645D0" w:rsidP="0034247A">
      <w:pPr>
        <w:pStyle w:val="NoSpacing"/>
        <w:rPr>
          <w:lang w:val="en-US"/>
        </w:rPr>
      </w:pPr>
    </w:p>
    <w:p w14:paraId="13EE4DC3" w14:textId="77777777" w:rsidR="0034247A" w:rsidRDefault="00000000" w:rsidP="0034247A">
      <w:r>
        <w:pict w14:anchorId="2D4EE643">
          <v:rect id="_x0000_i1036" style="width:0;height:1.5pt" o:hralign="center" o:hrstd="t" o:hr="t" fillcolor="#a0a0a0" stroked="f"/>
        </w:pict>
      </w:r>
    </w:p>
    <w:p w14:paraId="47067A95" w14:textId="77777777" w:rsidR="005645D0" w:rsidRDefault="005645D0" w:rsidP="005645D0"/>
    <w:p w14:paraId="62F66B98" w14:textId="77777777" w:rsidR="005645D0" w:rsidRDefault="005645D0" w:rsidP="005645D0"/>
    <w:p w14:paraId="173D1E37" w14:textId="77777777" w:rsidR="005645D0" w:rsidRDefault="005645D0" w:rsidP="005645D0">
      <w:pPr>
        <w:pStyle w:val="NoSpacing"/>
        <w:rPr>
          <w:b/>
          <w:bCs/>
          <w:sz w:val="40"/>
          <w:szCs w:val="40"/>
          <w:lang w:val="en-US"/>
        </w:rPr>
      </w:pPr>
      <w:r w:rsidRPr="008B1349">
        <w:rPr>
          <w:b/>
          <w:bCs/>
          <w:sz w:val="40"/>
          <w:szCs w:val="40"/>
          <w:lang w:val="en-US"/>
        </w:rPr>
        <w:t xml:space="preserve">Q </w:t>
      </w:r>
      <w:proofErr w:type="gramStart"/>
      <w:r>
        <w:rPr>
          <w:b/>
          <w:bCs/>
          <w:sz w:val="40"/>
          <w:szCs w:val="40"/>
          <w:lang w:val="en-US"/>
        </w:rPr>
        <w:t>11</w:t>
      </w:r>
      <w:r w:rsidRPr="005645D0">
        <w:rPr>
          <w:rFonts w:asciiTheme="minorHAnsi" w:hAnsiTheme="minorHAnsi"/>
          <w:kern w:val="0"/>
          <w:sz w:val="22"/>
          <w:lang w:val="en-US"/>
          <w14:ligatures w14:val="none"/>
        </w:rPr>
        <w:t xml:space="preserve"> </w:t>
      </w:r>
      <w:r w:rsidRPr="005645D0">
        <w:rPr>
          <w:b/>
          <w:bCs/>
          <w:sz w:val="40"/>
          <w:szCs w:val="40"/>
          <w:lang w:val="en-US"/>
        </w:rPr>
        <w:t>:</w:t>
      </w:r>
      <w:proofErr w:type="gramEnd"/>
      <w:r w:rsidRPr="005645D0">
        <w:rPr>
          <w:b/>
          <w:bCs/>
          <w:sz w:val="40"/>
          <w:szCs w:val="40"/>
          <w:lang w:val="en-US"/>
        </w:rPr>
        <w:t xml:space="preserve"> Why is </w:t>
      </w:r>
      <w:proofErr w:type="spellStart"/>
      <w:r w:rsidRPr="005645D0">
        <w:rPr>
          <w:b/>
          <w:bCs/>
          <w:sz w:val="40"/>
          <w:szCs w:val="40"/>
          <w:lang w:val="en-US"/>
        </w:rPr>
        <w:t>this.setState</w:t>
      </w:r>
      <w:proofErr w:type="spellEnd"/>
      <w:r w:rsidRPr="005645D0">
        <w:rPr>
          <w:b/>
          <w:bCs/>
          <w:sz w:val="40"/>
          <w:szCs w:val="40"/>
          <w:lang w:val="en-US"/>
        </w:rPr>
        <w:t>() used in class components, and how does it work?</w:t>
      </w:r>
    </w:p>
    <w:p w14:paraId="45608872" w14:textId="1ACBCB26" w:rsidR="005645D0" w:rsidRDefault="005645D0" w:rsidP="005645D0">
      <w:pPr>
        <w:pStyle w:val="NoSpacing"/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</w:pPr>
      <w:r w:rsidRPr="00137F55">
        <w:rPr>
          <w:b/>
          <w:bCs/>
          <w:sz w:val="36"/>
          <w:szCs w:val="36"/>
          <w:lang w:val="en-US"/>
        </w:rPr>
        <w:t>Ans</w:t>
      </w:r>
      <w:r w:rsidRPr="00137F55">
        <w:rPr>
          <w:sz w:val="36"/>
          <w:szCs w:val="36"/>
          <w:lang w:val="en-US"/>
        </w:rPr>
        <w:t>.</w:t>
      </w:r>
      <w:r w:rsidRPr="00BD0031">
        <w:rPr>
          <w:rFonts w:eastAsia="Times New Roman" w:cs="Times New Roman"/>
          <w:kern w:val="0"/>
          <w:sz w:val="24"/>
          <w:szCs w:val="24"/>
          <w:lang w:val="en-US" w:bidi="hi-IN"/>
          <w14:ligatures w14:val="none"/>
        </w:rPr>
        <w:t xml:space="preserve"> </w:t>
      </w:r>
    </w:p>
    <w:p w14:paraId="139F5A21" w14:textId="77777777" w:rsidR="005645D0" w:rsidRDefault="005645D0" w:rsidP="005645D0"/>
    <w:p w14:paraId="5C07DBF1" w14:textId="77777777" w:rsidR="005645D0" w:rsidRPr="005645D0" w:rsidRDefault="005645D0" w:rsidP="005645D0">
      <w:pPr>
        <w:rPr>
          <w:b/>
          <w:bCs/>
          <w:sz w:val="32"/>
          <w:szCs w:val="32"/>
        </w:rPr>
      </w:pPr>
      <w:r w:rsidRPr="005645D0">
        <w:rPr>
          <w:b/>
          <w:bCs/>
          <w:sz w:val="32"/>
          <w:szCs w:val="32"/>
        </w:rPr>
        <w:t xml:space="preserve">Why is </w:t>
      </w:r>
      <w:proofErr w:type="spellStart"/>
      <w:proofErr w:type="gramStart"/>
      <w:r w:rsidRPr="005645D0">
        <w:rPr>
          <w:b/>
          <w:bCs/>
          <w:sz w:val="32"/>
          <w:szCs w:val="32"/>
        </w:rPr>
        <w:t>this.setState</w:t>
      </w:r>
      <w:proofErr w:type="spellEnd"/>
      <w:proofErr w:type="gramEnd"/>
      <w:r w:rsidRPr="005645D0">
        <w:rPr>
          <w:b/>
          <w:bCs/>
          <w:sz w:val="32"/>
          <w:szCs w:val="32"/>
        </w:rPr>
        <w:t>() Used in Class Components?</w:t>
      </w:r>
    </w:p>
    <w:p w14:paraId="348D93BA" w14:textId="77777777" w:rsidR="005645D0" w:rsidRPr="005645D0" w:rsidRDefault="005645D0" w:rsidP="005645D0">
      <w:pPr>
        <w:rPr>
          <w:sz w:val="32"/>
          <w:szCs w:val="32"/>
        </w:rPr>
      </w:pPr>
      <w:r w:rsidRPr="005645D0">
        <w:rPr>
          <w:sz w:val="32"/>
          <w:szCs w:val="32"/>
        </w:rPr>
        <w:t xml:space="preserve">In React </w:t>
      </w:r>
      <w:r w:rsidRPr="005645D0">
        <w:rPr>
          <w:b/>
          <w:bCs/>
          <w:sz w:val="32"/>
          <w:szCs w:val="32"/>
        </w:rPr>
        <w:t>class components</w:t>
      </w:r>
      <w:r w:rsidRPr="005645D0">
        <w:rPr>
          <w:sz w:val="32"/>
          <w:szCs w:val="32"/>
        </w:rPr>
        <w:t xml:space="preserve">, </w:t>
      </w:r>
      <w:proofErr w:type="spellStart"/>
      <w:proofErr w:type="gramStart"/>
      <w:r w:rsidRPr="005645D0">
        <w:rPr>
          <w:sz w:val="32"/>
          <w:szCs w:val="32"/>
        </w:rPr>
        <w:t>this.setState</w:t>
      </w:r>
      <w:proofErr w:type="spellEnd"/>
      <w:proofErr w:type="gramEnd"/>
      <w:r w:rsidRPr="005645D0">
        <w:rPr>
          <w:sz w:val="32"/>
          <w:szCs w:val="32"/>
        </w:rPr>
        <w:t xml:space="preserve">() is the method used to </w:t>
      </w:r>
      <w:r w:rsidRPr="005645D0">
        <w:rPr>
          <w:b/>
          <w:bCs/>
          <w:sz w:val="32"/>
          <w:szCs w:val="32"/>
        </w:rPr>
        <w:t>update the component's state</w:t>
      </w:r>
      <w:r w:rsidRPr="005645D0">
        <w:rPr>
          <w:sz w:val="32"/>
          <w:szCs w:val="32"/>
        </w:rPr>
        <w:t xml:space="preserve">. It allows you to change the state and tells React to </w:t>
      </w:r>
      <w:r w:rsidRPr="005645D0">
        <w:rPr>
          <w:b/>
          <w:bCs/>
          <w:sz w:val="32"/>
          <w:szCs w:val="32"/>
        </w:rPr>
        <w:t>re-render the component</w:t>
      </w:r>
      <w:r w:rsidRPr="005645D0">
        <w:rPr>
          <w:sz w:val="32"/>
          <w:szCs w:val="32"/>
        </w:rPr>
        <w:t xml:space="preserve"> to reflect the updated data in the UI.</w:t>
      </w:r>
    </w:p>
    <w:p w14:paraId="366924FB" w14:textId="1EBCDA4E" w:rsidR="005645D0" w:rsidRPr="005645D0" w:rsidRDefault="005645D0" w:rsidP="005645D0">
      <w:pPr>
        <w:rPr>
          <w:sz w:val="32"/>
          <w:szCs w:val="32"/>
        </w:rPr>
      </w:pPr>
    </w:p>
    <w:p w14:paraId="7ABC85ED" w14:textId="77777777" w:rsidR="005645D0" w:rsidRPr="005645D0" w:rsidRDefault="005645D0" w:rsidP="005645D0">
      <w:pPr>
        <w:rPr>
          <w:b/>
          <w:bCs/>
          <w:sz w:val="32"/>
          <w:szCs w:val="32"/>
        </w:rPr>
      </w:pPr>
      <w:r w:rsidRPr="005645D0">
        <w:rPr>
          <w:b/>
          <w:bCs/>
          <w:sz w:val="32"/>
          <w:szCs w:val="32"/>
        </w:rPr>
        <w:t xml:space="preserve">How </w:t>
      </w:r>
      <w:proofErr w:type="spellStart"/>
      <w:proofErr w:type="gramStart"/>
      <w:r w:rsidRPr="005645D0">
        <w:rPr>
          <w:b/>
          <w:bCs/>
          <w:sz w:val="32"/>
          <w:szCs w:val="32"/>
        </w:rPr>
        <w:t>this.setState</w:t>
      </w:r>
      <w:proofErr w:type="spellEnd"/>
      <w:proofErr w:type="gramEnd"/>
      <w:r w:rsidRPr="005645D0">
        <w:rPr>
          <w:b/>
          <w:bCs/>
          <w:sz w:val="32"/>
          <w:szCs w:val="32"/>
        </w:rPr>
        <w:t>() Works</w:t>
      </w:r>
    </w:p>
    <w:p w14:paraId="2D6ABFA6" w14:textId="77777777" w:rsidR="005645D0" w:rsidRPr="005645D0" w:rsidRDefault="005645D0" w:rsidP="005645D0">
      <w:pPr>
        <w:numPr>
          <w:ilvl w:val="0"/>
          <w:numId w:val="150"/>
        </w:numPr>
        <w:rPr>
          <w:sz w:val="32"/>
          <w:szCs w:val="32"/>
        </w:rPr>
      </w:pPr>
      <w:r w:rsidRPr="005645D0">
        <w:rPr>
          <w:b/>
          <w:bCs/>
          <w:sz w:val="32"/>
          <w:szCs w:val="32"/>
        </w:rPr>
        <w:t>Updates State</w:t>
      </w:r>
      <w:r w:rsidRPr="005645D0">
        <w:rPr>
          <w:sz w:val="32"/>
          <w:szCs w:val="32"/>
        </w:rPr>
        <w:t>:</w:t>
      </w:r>
      <w:r w:rsidRPr="005645D0">
        <w:rPr>
          <w:sz w:val="32"/>
          <w:szCs w:val="32"/>
        </w:rPr>
        <w:br/>
        <w:t xml:space="preserve">When you call </w:t>
      </w:r>
      <w:proofErr w:type="spellStart"/>
      <w:proofErr w:type="gramStart"/>
      <w:r w:rsidRPr="005645D0">
        <w:rPr>
          <w:sz w:val="32"/>
          <w:szCs w:val="32"/>
        </w:rPr>
        <w:t>this.setState</w:t>
      </w:r>
      <w:proofErr w:type="spellEnd"/>
      <w:proofErr w:type="gramEnd"/>
      <w:r w:rsidRPr="005645D0">
        <w:rPr>
          <w:sz w:val="32"/>
          <w:szCs w:val="32"/>
        </w:rPr>
        <w:t>(), it merges the new state values with the existing state.</w:t>
      </w:r>
    </w:p>
    <w:p w14:paraId="7347022B" w14:textId="77777777" w:rsidR="005645D0" w:rsidRPr="005645D0" w:rsidRDefault="005645D0" w:rsidP="005645D0">
      <w:pPr>
        <w:numPr>
          <w:ilvl w:val="0"/>
          <w:numId w:val="150"/>
        </w:numPr>
        <w:rPr>
          <w:sz w:val="32"/>
          <w:szCs w:val="32"/>
        </w:rPr>
      </w:pPr>
      <w:r w:rsidRPr="005645D0">
        <w:rPr>
          <w:b/>
          <w:bCs/>
          <w:sz w:val="32"/>
          <w:szCs w:val="32"/>
        </w:rPr>
        <w:lastRenderedPageBreak/>
        <w:t>Triggers Re-render</w:t>
      </w:r>
      <w:r w:rsidRPr="005645D0">
        <w:rPr>
          <w:sz w:val="32"/>
          <w:szCs w:val="32"/>
        </w:rPr>
        <w:t>:</w:t>
      </w:r>
      <w:r w:rsidRPr="005645D0">
        <w:rPr>
          <w:sz w:val="32"/>
          <w:szCs w:val="32"/>
        </w:rPr>
        <w:br/>
        <w:t xml:space="preserve">After updating the state, React automatically re-runs the </w:t>
      </w:r>
      <w:proofErr w:type="gramStart"/>
      <w:r w:rsidRPr="005645D0">
        <w:rPr>
          <w:sz w:val="32"/>
          <w:szCs w:val="32"/>
        </w:rPr>
        <w:t>render(</w:t>
      </w:r>
      <w:proofErr w:type="gramEnd"/>
      <w:r w:rsidRPr="005645D0">
        <w:rPr>
          <w:sz w:val="32"/>
          <w:szCs w:val="32"/>
        </w:rPr>
        <w:t>) method to update the component's UI.</w:t>
      </w:r>
    </w:p>
    <w:p w14:paraId="062B14AD" w14:textId="77777777" w:rsidR="005645D0" w:rsidRPr="005645D0" w:rsidRDefault="005645D0" w:rsidP="005645D0">
      <w:pPr>
        <w:numPr>
          <w:ilvl w:val="0"/>
          <w:numId w:val="150"/>
        </w:numPr>
        <w:rPr>
          <w:sz w:val="32"/>
          <w:szCs w:val="32"/>
        </w:rPr>
      </w:pPr>
      <w:r w:rsidRPr="005645D0">
        <w:rPr>
          <w:b/>
          <w:bCs/>
          <w:sz w:val="32"/>
          <w:szCs w:val="32"/>
        </w:rPr>
        <w:t>Asynchronous Behavior</w:t>
      </w:r>
      <w:r w:rsidRPr="005645D0">
        <w:rPr>
          <w:sz w:val="32"/>
          <w:szCs w:val="32"/>
        </w:rPr>
        <w:t>:</w:t>
      </w:r>
      <w:r w:rsidRPr="005645D0">
        <w:rPr>
          <w:sz w:val="32"/>
          <w:szCs w:val="32"/>
        </w:rPr>
        <w:br/>
      </w:r>
      <w:proofErr w:type="spellStart"/>
      <w:proofErr w:type="gramStart"/>
      <w:r w:rsidRPr="005645D0">
        <w:rPr>
          <w:sz w:val="32"/>
          <w:szCs w:val="32"/>
        </w:rPr>
        <w:t>this.setState</w:t>
      </w:r>
      <w:proofErr w:type="spellEnd"/>
      <w:proofErr w:type="gramEnd"/>
      <w:r w:rsidRPr="005645D0">
        <w:rPr>
          <w:sz w:val="32"/>
          <w:szCs w:val="32"/>
        </w:rPr>
        <w:t>() works asynchronously, meaning updates might not happen immediately. React batches updates for performance</w:t>
      </w:r>
    </w:p>
    <w:p w14:paraId="44F6A67C" w14:textId="03126643" w:rsidR="005645D0" w:rsidRPr="005645D0" w:rsidRDefault="005645D0" w:rsidP="005645D0">
      <w:pPr>
        <w:rPr>
          <w:sz w:val="32"/>
          <w:szCs w:val="32"/>
        </w:rPr>
      </w:pPr>
      <w:proofErr w:type="gramStart"/>
      <w:r w:rsidRPr="005645D0">
        <w:rPr>
          <w:sz w:val="32"/>
          <w:szCs w:val="32"/>
        </w:rPr>
        <w:t>Ex:-</w:t>
      </w:r>
      <w:proofErr w:type="gramEnd"/>
    </w:p>
    <w:p w14:paraId="357F96A4" w14:textId="77777777" w:rsidR="005645D0" w:rsidRPr="005645D0" w:rsidRDefault="005645D0" w:rsidP="005645D0">
      <w:pPr>
        <w:rPr>
          <w:sz w:val="32"/>
          <w:szCs w:val="32"/>
        </w:rPr>
      </w:pPr>
      <w:proofErr w:type="spellStart"/>
      <w:proofErr w:type="gramStart"/>
      <w:r w:rsidRPr="005645D0">
        <w:rPr>
          <w:sz w:val="32"/>
          <w:szCs w:val="32"/>
        </w:rPr>
        <w:t>this.setState</w:t>
      </w:r>
      <w:proofErr w:type="spellEnd"/>
      <w:proofErr w:type="gramEnd"/>
      <w:r w:rsidRPr="005645D0">
        <w:rPr>
          <w:sz w:val="32"/>
          <w:szCs w:val="32"/>
        </w:rPr>
        <w:t xml:space="preserve">({ count: </w:t>
      </w:r>
      <w:proofErr w:type="spellStart"/>
      <w:r w:rsidRPr="005645D0">
        <w:rPr>
          <w:sz w:val="32"/>
          <w:szCs w:val="32"/>
        </w:rPr>
        <w:t>this.state.count</w:t>
      </w:r>
      <w:proofErr w:type="spellEnd"/>
      <w:r w:rsidRPr="005645D0">
        <w:rPr>
          <w:sz w:val="32"/>
          <w:szCs w:val="32"/>
        </w:rPr>
        <w:t xml:space="preserve"> + 1 }, () =&gt;</w:t>
      </w:r>
    </w:p>
    <w:p w14:paraId="3AB51F34" w14:textId="30728C5D" w:rsidR="005645D0" w:rsidRDefault="005645D0" w:rsidP="005645D0">
      <w:pPr>
        <w:rPr>
          <w:sz w:val="32"/>
          <w:szCs w:val="32"/>
        </w:rPr>
      </w:pPr>
      <w:r w:rsidRPr="005645D0">
        <w:rPr>
          <w:sz w:val="32"/>
          <w:szCs w:val="32"/>
        </w:rPr>
        <w:t xml:space="preserve"> </w:t>
      </w:r>
      <w:proofErr w:type="gramStart"/>
      <w:r w:rsidRPr="005645D0">
        <w:rPr>
          <w:sz w:val="32"/>
          <w:szCs w:val="32"/>
        </w:rPr>
        <w:t>{ console.log</w:t>
      </w:r>
      <w:proofErr w:type="gramEnd"/>
      <w:r w:rsidRPr="005645D0">
        <w:rPr>
          <w:sz w:val="32"/>
          <w:szCs w:val="32"/>
        </w:rPr>
        <w:t xml:space="preserve">("State updated:", </w:t>
      </w:r>
      <w:proofErr w:type="spellStart"/>
      <w:r w:rsidRPr="005645D0">
        <w:rPr>
          <w:sz w:val="32"/>
          <w:szCs w:val="32"/>
        </w:rPr>
        <w:t>this.state.count</w:t>
      </w:r>
      <w:proofErr w:type="spellEnd"/>
      <w:r w:rsidRPr="005645D0">
        <w:rPr>
          <w:sz w:val="32"/>
          <w:szCs w:val="32"/>
        </w:rPr>
        <w:t>); });</w:t>
      </w:r>
    </w:p>
    <w:p w14:paraId="53930880" w14:textId="77777777" w:rsidR="00C82196" w:rsidRDefault="00C82196" w:rsidP="005645D0">
      <w:pPr>
        <w:rPr>
          <w:sz w:val="32"/>
          <w:szCs w:val="32"/>
        </w:rPr>
      </w:pPr>
    </w:p>
    <w:p w14:paraId="5DAFE3F6" w14:textId="77777777" w:rsidR="00C82196" w:rsidRPr="005645D0" w:rsidRDefault="00C82196" w:rsidP="005645D0">
      <w:pPr>
        <w:rPr>
          <w:sz w:val="32"/>
          <w:szCs w:val="32"/>
        </w:rPr>
      </w:pPr>
    </w:p>
    <w:p w14:paraId="3A914320" w14:textId="77777777" w:rsidR="0034247A" w:rsidRDefault="00000000" w:rsidP="005645D0">
      <w:r>
        <w:pict w14:anchorId="4345542B">
          <v:rect id="_x0000_i1037" style="width:0;height:1.5pt" o:hralign="center" o:hrstd="t" o:hr="t" fillcolor="#a0a0a0" stroked="f"/>
        </w:pict>
      </w:r>
    </w:p>
    <w:p w14:paraId="71C8E9F4" w14:textId="77777777" w:rsidR="0034247A" w:rsidRDefault="00000000" w:rsidP="0034247A">
      <w:r>
        <w:pict w14:anchorId="55BADFB8">
          <v:rect id="_x0000_i1038" style="width:0;height:1.5pt" o:hralign="center" o:hrstd="t" o:hr="t" fillcolor="#a0a0a0" stroked="f"/>
        </w:pict>
      </w:r>
    </w:p>
    <w:p w14:paraId="43C432D9" w14:textId="77777777" w:rsidR="0034247A" w:rsidRDefault="00000000" w:rsidP="0034247A">
      <w:r>
        <w:pict w14:anchorId="7D257779">
          <v:rect id="_x0000_i1039" style="width:0;height:1.5pt" o:hralign="center" o:hrstd="t" o:hr="t" fillcolor="#a0a0a0" stroked="f"/>
        </w:pict>
      </w:r>
    </w:p>
    <w:p w14:paraId="58DF7663" w14:textId="77777777" w:rsidR="0034247A" w:rsidRDefault="00000000" w:rsidP="0034247A">
      <w:r>
        <w:pict w14:anchorId="216550CC">
          <v:rect id="_x0000_i1040" style="width:0;height:1.5pt" o:hralign="center" o:hrstd="t" o:hr="t" fillcolor="#a0a0a0" stroked="f"/>
        </w:pict>
      </w:r>
    </w:p>
    <w:p w14:paraId="0FCD9FB7" w14:textId="77777777" w:rsidR="0034247A" w:rsidRDefault="00000000" w:rsidP="0034247A">
      <w:r>
        <w:pict w14:anchorId="46D9750E">
          <v:rect id="_x0000_i1041" style="width:0;height:1.5pt" o:hralign="center" o:hrstd="t" o:hr="t" fillcolor="#a0a0a0" stroked="f"/>
        </w:pict>
      </w:r>
    </w:p>
    <w:p w14:paraId="5E74EA99" w14:textId="77777777" w:rsidR="0034247A" w:rsidRDefault="00000000" w:rsidP="0034247A">
      <w:r>
        <w:pict w14:anchorId="1F6C76D9">
          <v:rect id="_x0000_i1042" style="width:0;height:1.5pt" o:hralign="center" o:hrstd="t" o:hr="t" fillcolor="#a0a0a0" stroked="f"/>
        </w:pict>
      </w:r>
    </w:p>
    <w:p w14:paraId="4658D57C" w14:textId="77777777" w:rsidR="0034247A" w:rsidRPr="009725FD" w:rsidRDefault="00000000" w:rsidP="0034247A">
      <w:r>
        <w:pict w14:anchorId="1F1837BA">
          <v:rect id="_x0000_i1043" style="width:0;height:1.5pt" o:hralign="center" o:hrstd="t" o:hr="t" fillcolor="#a0a0a0" stroked="f"/>
        </w:pict>
      </w:r>
    </w:p>
    <w:p w14:paraId="5902D115" w14:textId="77777777" w:rsidR="0034247A" w:rsidRPr="00DD3212" w:rsidRDefault="0034247A" w:rsidP="0034247A"/>
    <w:p w14:paraId="278B6329" w14:textId="2C6BE7A8" w:rsidR="00A8073F" w:rsidRPr="00406CCE" w:rsidRDefault="00A8073F">
      <w:pPr>
        <w:rPr>
          <w:sz w:val="40"/>
          <w:szCs w:val="40"/>
        </w:rPr>
      </w:pPr>
    </w:p>
    <w:sectPr w:rsidR="00A8073F" w:rsidRPr="00406CCE" w:rsidSect="0034247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9F6"/>
    <w:multiLevelType w:val="multilevel"/>
    <w:tmpl w:val="44D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7F3F2F"/>
    <w:multiLevelType w:val="multilevel"/>
    <w:tmpl w:val="619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8D5427"/>
    <w:multiLevelType w:val="multilevel"/>
    <w:tmpl w:val="4C9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7219E0"/>
    <w:multiLevelType w:val="multilevel"/>
    <w:tmpl w:val="BDD8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32004B6"/>
    <w:multiLevelType w:val="multilevel"/>
    <w:tmpl w:val="F14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2D0D22"/>
    <w:multiLevelType w:val="multilevel"/>
    <w:tmpl w:val="2438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AA42F7"/>
    <w:multiLevelType w:val="multilevel"/>
    <w:tmpl w:val="9A005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BF6F8A"/>
    <w:multiLevelType w:val="multilevel"/>
    <w:tmpl w:val="A1C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720C86"/>
    <w:multiLevelType w:val="multilevel"/>
    <w:tmpl w:val="5A2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E53EDD"/>
    <w:multiLevelType w:val="multilevel"/>
    <w:tmpl w:val="C2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C1314B"/>
    <w:multiLevelType w:val="multilevel"/>
    <w:tmpl w:val="904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AD72ED"/>
    <w:multiLevelType w:val="multilevel"/>
    <w:tmpl w:val="944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10CE0"/>
    <w:multiLevelType w:val="multilevel"/>
    <w:tmpl w:val="4F8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F39DF"/>
    <w:multiLevelType w:val="multilevel"/>
    <w:tmpl w:val="B69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E41169D"/>
    <w:multiLevelType w:val="multilevel"/>
    <w:tmpl w:val="505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A95A48"/>
    <w:multiLevelType w:val="multilevel"/>
    <w:tmpl w:val="A95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F501F1"/>
    <w:multiLevelType w:val="multilevel"/>
    <w:tmpl w:val="366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223C84"/>
    <w:multiLevelType w:val="multilevel"/>
    <w:tmpl w:val="9C1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92F8E"/>
    <w:multiLevelType w:val="multilevel"/>
    <w:tmpl w:val="33D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E86724"/>
    <w:multiLevelType w:val="multilevel"/>
    <w:tmpl w:val="3022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437679"/>
    <w:multiLevelType w:val="multilevel"/>
    <w:tmpl w:val="7FE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8909E7"/>
    <w:multiLevelType w:val="multilevel"/>
    <w:tmpl w:val="31AC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972079"/>
    <w:multiLevelType w:val="multilevel"/>
    <w:tmpl w:val="F644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171C499A"/>
    <w:multiLevelType w:val="multilevel"/>
    <w:tmpl w:val="972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401CCF"/>
    <w:multiLevelType w:val="multilevel"/>
    <w:tmpl w:val="B88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023778"/>
    <w:multiLevelType w:val="multilevel"/>
    <w:tmpl w:val="66FA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A4678E"/>
    <w:multiLevelType w:val="multilevel"/>
    <w:tmpl w:val="11C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DF3C6D"/>
    <w:multiLevelType w:val="multilevel"/>
    <w:tmpl w:val="C15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29287C"/>
    <w:multiLevelType w:val="multilevel"/>
    <w:tmpl w:val="AF2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FD47FB"/>
    <w:multiLevelType w:val="multilevel"/>
    <w:tmpl w:val="4BF6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2E138B"/>
    <w:multiLevelType w:val="multilevel"/>
    <w:tmpl w:val="D45A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B02B0A"/>
    <w:multiLevelType w:val="multilevel"/>
    <w:tmpl w:val="A82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887A2E"/>
    <w:multiLevelType w:val="multilevel"/>
    <w:tmpl w:val="1AD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164FEC"/>
    <w:multiLevelType w:val="multilevel"/>
    <w:tmpl w:val="B34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9E5003"/>
    <w:multiLevelType w:val="multilevel"/>
    <w:tmpl w:val="7700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3F44F4"/>
    <w:multiLevelType w:val="multilevel"/>
    <w:tmpl w:val="ED3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92336A"/>
    <w:multiLevelType w:val="multilevel"/>
    <w:tmpl w:val="68F89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5A37A6"/>
    <w:multiLevelType w:val="multilevel"/>
    <w:tmpl w:val="1D04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723717"/>
    <w:multiLevelType w:val="multilevel"/>
    <w:tmpl w:val="752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C46C4A"/>
    <w:multiLevelType w:val="multilevel"/>
    <w:tmpl w:val="62F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3B2F7F"/>
    <w:multiLevelType w:val="multilevel"/>
    <w:tmpl w:val="BB0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155530"/>
    <w:multiLevelType w:val="multilevel"/>
    <w:tmpl w:val="C7A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1A1268"/>
    <w:multiLevelType w:val="multilevel"/>
    <w:tmpl w:val="872E9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2A7343B4"/>
    <w:multiLevelType w:val="multilevel"/>
    <w:tmpl w:val="094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8B3B79"/>
    <w:multiLevelType w:val="multilevel"/>
    <w:tmpl w:val="B18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656B8E"/>
    <w:multiLevelType w:val="multilevel"/>
    <w:tmpl w:val="D55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9224F0"/>
    <w:multiLevelType w:val="multilevel"/>
    <w:tmpl w:val="62E2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F44C46"/>
    <w:multiLevelType w:val="multilevel"/>
    <w:tmpl w:val="CE1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5B2856"/>
    <w:multiLevelType w:val="multilevel"/>
    <w:tmpl w:val="6E7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6C3472"/>
    <w:multiLevelType w:val="multilevel"/>
    <w:tmpl w:val="6FB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0F2161"/>
    <w:multiLevelType w:val="multilevel"/>
    <w:tmpl w:val="659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215E8D"/>
    <w:multiLevelType w:val="multilevel"/>
    <w:tmpl w:val="3CE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CF77CA"/>
    <w:multiLevelType w:val="multilevel"/>
    <w:tmpl w:val="BC98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2F701E56"/>
    <w:multiLevelType w:val="multilevel"/>
    <w:tmpl w:val="F5D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754643"/>
    <w:multiLevelType w:val="multilevel"/>
    <w:tmpl w:val="62A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37F54CF"/>
    <w:multiLevelType w:val="multilevel"/>
    <w:tmpl w:val="BC0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7E744BB"/>
    <w:multiLevelType w:val="multilevel"/>
    <w:tmpl w:val="FAF4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3F6E2F"/>
    <w:multiLevelType w:val="multilevel"/>
    <w:tmpl w:val="A75A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622A14"/>
    <w:multiLevelType w:val="multilevel"/>
    <w:tmpl w:val="1E4CB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0937D1"/>
    <w:multiLevelType w:val="multilevel"/>
    <w:tmpl w:val="264A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7" w15:restartNumberingAfterBreak="0">
    <w:nsid w:val="3CFF502D"/>
    <w:multiLevelType w:val="hybridMultilevel"/>
    <w:tmpl w:val="2C5AFA42"/>
    <w:lvl w:ilvl="0" w:tplc="788AB1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48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82D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27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00F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A08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EA2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A3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6214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8" w15:restartNumberingAfterBreak="0">
    <w:nsid w:val="3DBA463A"/>
    <w:multiLevelType w:val="multilevel"/>
    <w:tmpl w:val="BDC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07306E"/>
    <w:multiLevelType w:val="multilevel"/>
    <w:tmpl w:val="75B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2C5B77"/>
    <w:multiLevelType w:val="multilevel"/>
    <w:tmpl w:val="636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51B684A"/>
    <w:multiLevelType w:val="multilevel"/>
    <w:tmpl w:val="3A5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3B027A"/>
    <w:multiLevelType w:val="multilevel"/>
    <w:tmpl w:val="7D5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EA3B35"/>
    <w:multiLevelType w:val="multilevel"/>
    <w:tmpl w:val="5C4A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F26F6E"/>
    <w:multiLevelType w:val="multilevel"/>
    <w:tmpl w:val="4052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7" w15:restartNumberingAfterBreak="0">
    <w:nsid w:val="49C664AA"/>
    <w:multiLevelType w:val="multilevel"/>
    <w:tmpl w:val="2E7A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0D1E08"/>
    <w:multiLevelType w:val="multilevel"/>
    <w:tmpl w:val="8E4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4E43BA"/>
    <w:multiLevelType w:val="multilevel"/>
    <w:tmpl w:val="02A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DF0C68"/>
    <w:multiLevelType w:val="multilevel"/>
    <w:tmpl w:val="62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D864AB"/>
    <w:multiLevelType w:val="multilevel"/>
    <w:tmpl w:val="9FB4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D37BA6"/>
    <w:multiLevelType w:val="multilevel"/>
    <w:tmpl w:val="A78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0F551D"/>
    <w:multiLevelType w:val="multilevel"/>
    <w:tmpl w:val="182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6A7D42"/>
    <w:multiLevelType w:val="multilevel"/>
    <w:tmpl w:val="24F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5D3429"/>
    <w:multiLevelType w:val="multilevel"/>
    <w:tmpl w:val="B00C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6076D9"/>
    <w:multiLevelType w:val="multilevel"/>
    <w:tmpl w:val="66A40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CB1AC7"/>
    <w:multiLevelType w:val="multilevel"/>
    <w:tmpl w:val="1140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6C643AB"/>
    <w:multiLevelType w:val="multilevel"/>
    <w:tmpl w:val="5358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100598"/>
    <w:multiLevelType w:val="multilevel"/>
    <w:tmpl w:val="A44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1" w15:restartNumberingAfterBreak="0">
    <w:nsid w:val="5A647046"/>
    <w:multiLevelType w:val="multilevel"/>
    <w:tmpl w:val="0F4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3D4D17"/>
    <w:multiLevelType w:val="multilevel"/>
    <w:tmpl w:val="7D5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C80D55"/>
    <w:multiLevelType w:val="multilevel"/>
    <w:tmpl w:val="431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5" w15:restartNumberingAfterBreak="0">
    <w:nsid w:val="5DF302D8"/>
    <w:multiLevelType w:val="multilevel"/>
    <w:tmpl w:val="B55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1877FF"/>
    <w:multiLevelType w:val="multilevel"/>
    <w:tmpl w:val="A43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842CB8"/>
    <w:multiLevelType w:val="multilevel"/>
    <w:tmpl w:val="AA2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B0456D"/>
    <w:multiLevelType w:val="multilevel"/>
    <w:tmpl w:val="47A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F03A44"/>
    <w:multiLevelType w:val="multilevel"/>
    <w:tmpl w:val="072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12567A"/>
    <w:multiLevelType w:val="multilevel"/>
    <w:tmpl w:val="B7C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491361"/>
    <w:multiLevelType w:val="multilevel"/>
    <w:tmpl w:val="63E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A277BE"/>
    <w:multiLevelType w:val="multilevel"/>
    <w:tmpl w:val="EA0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2A20B2"/>
    <w:multiLevelType w:val="multilevel"/>
    <w:tmpl w:val="279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830889"/>
    <w:multiLevelType w:val="multilevel"/>
    <w:tmpl w:val="666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0C73AF"/>
    <w:multiLevelType w:val="hybridMultilevel"/>
    <w:tmpl w:val="B12A0C4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6" w15:restartNumberingAfterBreak="0">
    <w:nsid w:val="6431781D"/>
    <w:multiLevelType w:val="multilevel"/>
    <w:tmpl w:val="959C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5F54C8"/>
    <w:multiLevelType w:val="multilevel"/>
    <w:tmpl w:val="681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B04B6A"/>
    <w:multiLevelType w:val="multilevel"/>
    <w:tmpl w:val="A9F2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767C7E"/>
    <w:multiLevelType w:val="multilevel"/>
    <w:tmpl w:val="912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155431"/>
    <w:multiLevelType w:val="multilevel"/>
    <w:tmpl w:val="20827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1F53EA"/>
    <w:multiLevelType w:val="multilevel"/>
    <w:tmpl w:val="F37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4B0132"/>
    <w:multiLevelType w:val="multilevel"/>
    <w:tmpl w:val="EDE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7852361"/>
    <w:multiLevelType w:val="multilevel"/>
    <w:tmpl w:val="E56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3D37EA"/>
    <w:multiLevelType w:val="multilevel"/>
    <w:tmpl w:val="7A56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FF1248"/>
    <w:multiLevelType w:val="multilevel"/>
    <w:tmpl w:val="1E9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EB21D9"/>
    <w:multiLevelType w:val="multilevel"/>
    <w:tmpl w:val="8FD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266662"/>
    <w:multiLevelType w:val="multilevel"/>
    <w:tmpl w:val="0E4E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405BF7"/>
    <w:multiLevelType w:val="multilevel"/>
    <w:tmpl w:val="DEC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0" w15:restartNumberingAfterBreak="0">
    <w:nsid w:val="6EDC2E29"/>
    <w:multiLevelType w:val="multilevel"/>
    <w:tmpl w:val="0B0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195B54"/>
    <w:multiLevelType w:val="multilevel"/>
    <w:tmpl w:val="BFC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653AF1"/>
    <w:multiLevelType w:val="multilevel"/>
    <w:tmpl w:val="01C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441FF1"/>
    <w:multiLevelType w:val="multilevel"/>
    <w:tmpl w:val="3D9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995A71"/>
    <w:multiLevelType w:val="hybridMultilevel"/>
    <w:tmpl w:val="FED4B750"/>
    <w:lvl w:ilvl="0" w:tplc="5D223704">
      <w:numFmt w:val="bullet"/>
      <w:lvlText w:val="•"/>
      <w:lvlJc w:val="left"/>
      <w:pPr>
        <w:ind w:left="1143" w:hanging="435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5" w15:restartNumberingAfterBreak="0">
    <w:nsid w:val="71021CEA"/>
    <w:multiLevelType w:val="multilevel"/>
    <w:tmpl w:val="01F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B5251D"/>
    <w:multiLevelType w:val="multilevel"/>
    <w:tmpl w:val="03D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5CD06E0"/>
    <w:multiLevelType w:val="multilevel"/>
    <w:tmpl w:val="CF5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8D51B0"/>
    <w:multiLevelType w:val="multilevel"/>
    <w:tmpl w:val="44E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734257"/>
    <w:multiLevelType w:val="multilevel"/>
    <w:tmpl w:val="B15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D0469C"/>
    <w:multiLevelType w:val="multilevel"/>
    <w:tmpl w:val="3AE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E73822"/>
    <w:multiLevelType w:val="multilevel"/>
    <w:tmpl w:val="6F90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C8552B"/>
    <w:multiLevelType w:val="multilevel"/>
    <w:tmpl w:val="111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906017"/>
    <w:multiLevelType w:val="multilevel"/>
    <w:tmpl w:val="1B90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B975C0"/>
    <w:multiLevelType w:val="multilevel"/>
    <w:tmpl w:val="1AB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F30345"/>
    <w:multiLevelType w:val="multilevel"/>
    <w:tmpl w:val="544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283DFC"/>
    <w:multiLevelType w:val="multilevel"/>
    <w:tmpl w:val="3964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8" w15:restartNumberingAfterBreak="0">
    <w:nsid w:val="7E211E15"/>
    <w:multiLevelType w:val="multilevel"/>
    <w:tmpl w:val="A9AE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B17B20"/>
    <w:multiLevelType w:val="multilevel"/>
    <w:tmpl w:val="7932E6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29324">
    <w:abstractNumId w:val="100"/>
  </w:num>
  <w:num w:numId="2" w16cid:durableId="1244603043">
    <w:abstractNumId w:val="26"/>
  </w:num>
  <w:num w:numId="3" w16cid:durableId="1243878044">
    <w:abstractNumId w:val="14"/>
  </w:num>
  <w:num w:numId="4" w16cid:durableId="1700203147">
    <w:abstractNumId w:val="129"/>
  </w:num>
  <w:num w:numId="5" w16cid:durableId="2139445270">
    <w:abstractNumId w:val="36"/>
  </w:num>
  <w:num w:numId="6" w16cid:durableId="1709604237">
    <w:abstractNumId w:val="76"/>
  </w:num>
  <w:num w:numId="7" w16cid:durableId="17854384">
    <w:abstractNumId w:val="86"/>
  </w:num>
  <w:num w:numId="8" w16cid:durableId="1087649872">
    <w:abstractNumId w:val="9"/>
  </w:num>
  <w:num w:numId="9" w16cid:durableId="1115830554">
    <w:abstractNumId w:val="7"/>
  </w:num>
  <w:num w:numId="10" w16cid:durableId="1557089426">
    <w:abstractNumId w:val="6"/>
  </w:num>
  <w:num w:numId="11" w16cid:durableId="64686365">
    <w:abstractNumId w:val="5"/>
  </w:num>
  <w:num w:numId="12" w16cid:durableId="981928116">
    <w:abstractNumId w:val="4"/>
  </w:num>
  <w:num w:numId="13" w16cid:durableId="1125001141">
    <w:abstractNumId w:val="8"/>
  </w:num>
  <w:num w:numId="14" w16cid:durableId="1577785732">
    <w:abstractNumId w:val="3"/>
  </w:num>
  <w:num w:numId="15" w16cid:durableId="1136946120">
    <w:abstractNumId w:val="2"/>
  </w:num>
  <w:num w:numId="16" w16cid:durableId="1667443435">
    <w:abstractNumId w:val="1"/>
  </w:num>
  <w:num w:numId="17" w16cid:durableId="377315581">
    <w:abstractNumId w:val="0"/>
  </w:num>
  <w:num w:numId="18" w16cid:durableId="1276016151">
    <w:abstractNumId w:val="57"/>
  </w:num>
  <w:num w:numId="19" w16cid:durableId="675618140">
    <w:abstractNumId w:val="68"/>
  </w:num>
  <w:num w:numId="20" w16cid:durableId="1569223062">
    <w:abstractNumId w:val="104"/>
  </w:num>
  <w:num w:numId="21" w16cid:durableId="1805732639">
    <w:abstractNumId w:val="81"/>
  </w:num>
  <w:num w:numId="22" w16cid:durableId="1422019713">
    <w:abstractNumId w:val="22"/>
  </w:num>
  <w:num w:numId="23" w16cid:durableId="9262053">
    <w:abstractNumId w:val="147"/>
  </w:num>
  <w:num w:numId="24" w16cid:durableId="2110542352">
    <w:abstractNumId w:val="115"/>
  </w:num>
  <w:num w:numId="25" w16cid:durableId="1255358038">
    <w:abstractNumId w:val="134"/>
  </w:num>
  <w:num w:numId="26" w16cid:durableId="1149664696">
    <w:abstractNumId w:val="62"/>
  </w:num>
  <w:num w:numId="27" w16cid:durableId="212810852">
    <w:abstractNumId w:val="105"/>
  </w:num>
  <w:num w:numId="28" w16cid:durableId="407847823">
    <w:abstractNumId w:val="11"/>
  </w:num>
  <w:num w:numId="29" w16cid:durableId="1992907207">
    <w:abstractNumId w:val="31"/>
  </w:num>
  <w:num w:numId="30" w16cid:durableId="2083601458">
    <w:abstractNumId w:val="135"/>
  </w:num>
  <w:num w:numId="31" w16cid:durableId="1790314940">
    <w:abstractNumId w:val="144"/>
  </w:num>
  <w:num w:numId="32" w16cid:durableId="272591173">
    <w:abstractNumId w:val="69"/>
  </w:num>
  <w:num w:numId="33" w16cid:durableId="1171523595">
    <w:abstractNumId w:val="101"/>
  </w:num>
  <w:num w:numId="34" w16cid:durableId="971716481">
    <w:abstractNumId w:val="55"/>
  </w:num>
  <w:num w:numId="35" w16cid:durableId="1413157186">
    <w:abstractNumId w:val="42"/>
  </w:num>
  <w:num w:numId="36" w16cid:durableId="1574509434">
    <w:abstractNumId w:val="82"/>
  </w:num>
  <w:num w:numId="37" w16cid:durableId="435683593">
    <w:abstractNumId w:val="46"/>
  </w:num>
  <w:num w:numId="38" w16cid:durableId="52435037">
    <w:abstractNumId w:val="88"/>
  </w:num>
  <w:num w:numId="39" w16cid:durableId="148135174">
    <w:abstractNumId w:val="111"/>
  </w:num>
  <w:num w:numId="40" w16cid:durableId="1052532881">
    <w:abstractNumId w:val="137"/>
  </w:num>
  <w:num w:numId="41" w16cid:durableId="1951426672">
    <w:abstractNumId w:val="123"/>
  </w:num>
  <w:num w:numId="42" w16cid:durableId="1417703472">
    <w:abstractNumId w:val="91"/>
  </w:num>
  <w:num w:numId="43" w16cid:durableId="1313828590">
    <w:abstractNumId w:val="78"/>
  </w:num>
  <w:num w:numId="44" w16cid:durableId="1966157725">
    <w:abstractNumId w:val="128"/>
  </w:num>
  <w:num w:numId="45" w16cid:durableId="878051892">
    <w:abstractNumId w:val="30"/>
  </w:num>
  <w:num w:numId="46" w16cid:durableId="1780640410">
    <w:abstractNumId w:val="112"/>
  </w:num>
  <w:num w:numId="47" w16cid:durableId="1270087866">
    <w:abstractNumId w:val="132"/>
  </w:num>
  <w:num w:numId="48" w16cid:durableId="1421025348">
    <w:abstractNumId w:val="10"/>
  </w:num>
  <w:num w:numId="49" w16cid:durableId="206188842">
    <w:abstractNumId w:val="19"/>
  </w:num>
  <w:num w:numId="50" w16cid:durableId="1383628718">
    <w:abstractNumId w:val="73"/>
  </w:num>
  <w:num w:numId="51" w16cid:durableId="2015721607">
    <w:abstractNumId w:val="72"/>
  </w:num>
  <w:num w:numId="52" w16cid:durableId="897016559">
    <w:abstractNumId w:val="131"/>
  </w:num>
  <w:num w:numId="53" w16cid:durableId="1562448240">
    <w:abstractNumId w:val="39"/>
  </w:num>
  <w:num w:numId="54" w16cid:durableId="767821405">
    <w:abstractNumId w:val="13"/>
  </w:num>
  <w:num w:numId="55" w16cid:durableId="1577787845">
    <w:abstractNumId w:val="96"/>
  </w:num>
  <w:num w:numId="56" w16cid:durableId="541939452">
    <w:abstractNumId w:val="56"/>
  </w:num>
  <w:num w:numId="57" w16cid:durableId="581842784">
    <w:abstractNumId w:val="17"/>
  </w:num>
  <w:num w:numId="58" w16cid:durableId="822163462">
    <w:abstractNumId w:val="149"/>
  </w:num>
  <w:num w:numId="59" w16cid:durableId="48505384">
    <w:abstractNumId w:val="74"/>
  </w:num>
  <w:num w:numId="60" w16cid:durableId="289635000">
    <w:abstractNumId w:val="50"/>
  </w:num>
  <w:num w:numId="61" w16cid:durableId="1100763831">
    <w:abstractNumId w:val="116"/>
  </w:num>
  <w:num w:numId="62" w16cid:durableId="511146222">
    <w:abstractNumId w:val="110"/>
  </w:num>
  <w:num w:numId="63" w16cid:durableId="2097433972">
    <w:abstractNumId w:val="79"/>
  </w:num>
  <w:num w:numId="64" w16cid:durableId="1189611204">
    <w:abstractNumId w:val="127"/>
  </w:num>
  <w:num w:numId="65" w16cid:durableId="786003752">
    <w:abstractNumId w:val="102"/>
  </w:num>
  <w:num w:numId="66" w16cid:durableId="127364414">
    <w:abstractNumId w:val="84"/>
  </w:num>
  <w:num w:numId="67" w16cid:durableId="1151017563">
    <w:abstractNumId w:val="52"/>
  </w:num>
  <w:num w:numId="68" w16cid:durableId="1511289750">
    <w:abstractNumId w:val="32"/>
  </w:num>
  <w:num w:numId="69" w16cid:durableId="1254708134">
    <w:abstractNumId w:val="35"/>
  </w:num>
  <w:num w:numId="70" w16cid:durableId="1377124703">
    <w:abstractNumId w:val="37"/>
  </w:num>
  <w:num w:numId="71" w16cid:durableId="1108239490">
    <w:abstractNumId w:val="41"/>
  </w:num>
  <w:num w:numId="72" w16cid:durableId="1351493003">
    <w:abstractNumId w:val="23"/>
  </w:num>
  <w:num w:numId="73" w16cid:durableId="1880162780">
    <w:abstractNumId w:val="93"/>
  </w:num>
  <w:num w:numId="74" w16cid:durableId="1864052459">
    <w:abstractNumId w:val="29"/>
  </w:num>
  <w:num w:numId="75" w16cid:durableId="828637199">
    <w:abstractNumId w:val="24"/>
  </w:num>
  <w:num w:numId="76" w16cid:durableId="2036227397">
    <w:abstractNumId w:val="109"/>
  </w:num>
  <w:num w:numId="77" w16cid:durableId="614337136">
    <w:abstractNumId w:val="94"/>
  </w:num>
  <w:num w:numId="78" w16cid:durableId="190993759">
    <w:abstractNumId w:val="67"/>
  </w:num>
  <w:num w:numId="79" w16cid:durableId="1686058819">
    <w:abstractNumId w:val="141"/>
  </w:num>
  <w:num w:numId="80" w16cid:durableId="281765628">
    <w:abstractNumId w:val="70"/>
  </w:num>
  <w:num w:numId="81" w16cid:durableId="1911113290">
    <w:abstractNumId w:val="40"/>
  </w:num>
  <w:num w:numId="82" w16cid:durableId="916787096">
    <w:abstractNumId w:val="16"/>
  </w:num>
  <w:num w:numId="83" w16cid:durableId="316306178">
    <w:abstractNumId w:val="146"/>
  </w:num>
  <w:num w:numId="84" w16cid:durableId="367802186">
    <w:abstractNumId w:val="108"/>
  </w:num>
  <w:num w:numId="85" w16cid:durableId="1033532278">
    <w:abstractNumId w:val="75"/>
  </w:num>
  <w:num w:numId="86" w16cid:durableId="1745756197">
    <w:abstractNumId w:val="95"/>
  </w:num>
  <w:num w:numId="87" w16cid:durableId="1985967276">
    <w:abstractNumId w:val="59"/>
  </w:num>
  <w:num w:numId="88" w16cid:durableId="172384615">
    <w:abstractNumId w:val="53"/>
  </w:num>
  <w:num w:numId="89" w16cid:durableId="890535872">
    <w:abstractNumId w:val="122"/>
  </w:num>
  <w:num w:numId="90" w16cid:durableId="513812195">
    <w:abstractNumId w:val="89"/>
  </w:num>
  <w:num w:numId="91" w16cid:durableId="494959298">
    <w:abstractNumId w:val="12"/>
  </w:num>
  <w:num w:numId="92" w16cid:durableId="1598051252">
    <w:abstractNumId w:val="15"/>
  </w:num>
  <w:num w:numId="93" w16cid:durableId="1253665890">
    <w:abstractNumId w:val="145"/>
  </w:num>
  <w:num w:numId="94" w16cid:durableId="1624771988">
    <w:abstractNumId w:val="25"/>
  </w:num>
  <w:num w:numId="95" w16cid:durableId="1180855334">
    <w:abstractNumId w:val="61"/>
  </w:num>
  <w:num w:numId="96" w16cid:durableId="498736097">
    <w:abstractNumId w:val="119"/>
  </w:num>
  <w:num w:numId="97" w16cid:durableId="1226523105">
    <w:abstractNumId w:val="130"/>
  </w:num>
  <w:num w:numId="98" w16cid:durableId="1999310921">
    <w:abstractNumId w:val="107"/>
  </w:num>
  <w:num w:numId="99" w16cid:durableId="830146397">
    <w:abstractNumId w:val="139"/>
  </w:num>
  <w:num w:numId="100" w16cid:durableId="1582442837">
    <w:abstractNumId w:val="114"/>
  </w:num>
  <w:num w:numId="101" w16cid:durableId="1569874962">
    <w:abstractNumId w:val="126"/>
  </w:num>
  <w:num w:numId="102" w16cid:durableId="1030912429">
    <w:abstractNumId w:val="90"/>
  </w:num>
  <w:num w:numId="103" w16cid:durableId="1399597860">
    <w:abstractNumId w:val="20"/>
  </w:num>
  <w:num w:numId="104" w16cid:durableId="701856541">
    <w:abstractNumId w:val="80"/>
  </w:num>
  <w:num w:numId="105" w16cid:durableId="1448038083">
    <w:abstractNumId w:val="148"/>
  </w:num>
  <w:num w:numId="106" w16cid:durableId="1430467306">
    <w:abstractNumId w:val="92"/>
  </w:num>
  <w:num w:numId="107" w16cid:durableId="424696172">
    <w:abstractNumId w:val="136"/>
  </w:num>
  <w:num w:numId="108" w16cid:durableId="204218673">
    <w:abstractNumId w:val="125"/>
  </w:num>
  <w:num w:numId="109" w16cid:durableId="592930991">
    <w:abstractNumId w:val="21"/>
  </w:num>
  <w:num w:numId="110" w16cid:durableId="1212185589">
    <w:abstractNumId w:val="45"/>
  </w:num>
  <w:num w:numId="111" w16cid:durableId="733432028">
    <w:abstractNumId w:val="54"/>
  </w:num>
  <w:num w:numId="112" w16cid:durableId="738333037">
    <w:abstractNumId w:val="71"/>
  </w:num>
  <w:num w:numId="113" w16cid:durableId="232740773">
    <w:abstractNumId w:val="33"/>
  </w:num>
  <w:num w:numId="114" w16cid:durableId="1608999846">
    <w:abstractNumId w:val="48"/>
  </w:num>
  <w:num w:numId="115" w16cid:durableId="649483385">
    <w:abstractNumId w:val="34"/>
  </w:num>
  <w:num w:numId="116" w16cid:durableId="248780741">
    <w:abstractNumId w:val="83"/>
  </w:num>
  <w:num w:numId="117" w16cid:durableId="1330598465">
    <w:abstractNumId w:val="143"/>
  </w:num>
  <w:num w:numId="118" w16cid:durableId="348332404">
    <w:abstractNumId w:val="103"/>
  </w:num>
  <w:num w:numId="119" w16cid:durableId="1948154170">
    <w:abstractNumId w:val="49"/>
  </w:num>
  <w:num w:numId="120" w16cid:durableId="250087272">
    <w:abstractNumId w:val="140"/>
  </w:num>
  <w:num w:numId="121" w16cid:durableId="557325386">
    <w:abstractNumId w:val="121"/>
  </w:num>
  <w:num w:numId="122" w16cid:durableId="1994602531">
    <w:abstractNumId w:val="18"/>
  </w:num>
  <w:num w:numId="123" w16cid:durableId="1842230242">
    <w:abstractNumId w:val="117"/>
  </w:num>
  <w:num w:numId="124" w16cid:durableId="673191304">
    <w:abstractNumId w:val="65"/>
  </w:num>
  <w:num w:numId="125" w16cid:durableId="171532051">
    <w:abstractNumId w:val="87"/>
  </w:num>
  <w:num w:numId="126" w16cid:durableId="936792959">
    <w:abstractNumId w:val="63"/>
  </w:num>
  <w:num w:numId="127" w16cid:durableId="443378869">
    <w:abstractNumId w:val="142"/>
  </w:num>
  <w:num w:numId="128" w16cid:durableId="1099301560">
    <w:abstractNumId w:val="47"/>
  </w:num>
  <w:num w:numId="129" w16cid:durableId="732460314">
    <w:abstractNumId w:val="38"/>
  </w:num>
  <w:num w:numId="130" w16cid:durableId="1485315966">
    <w:abstractNumId w:val="27"/>
  </w:num>
  <w:num w:numId="131" w16cid:durableId="1971322981">
    <w:abstractNumId w:val="120"/>
  </w:num>
  <w:num w:numId="132" w16cid:durableId="1957364852">
    <w:abstractNumId w:val="106"/>
  </w:num>
  <w:num w:numId="133" w16cid:durableId="54745364">
    <w:abstractNumId w:val="51"/>
  </w:num>
  <w:num w:numId="134" w16cid:durableId="681394487">
    <w:abstractNumId w:val="58"/>
  </w:num>
  <w:num w:numId="135" w16cid:durableId="141704421">
    <w:abstractNumId w:val="60"/>
  </w:num>
  <w:num w:numId="136" w16cid:durableId="2124611860">
    <w:abstractNumId w:val="113"/>
  </w:num>
  <w:num w:numId="137" w16cid:durableId="626358667">
    <w:abstractNumId w:val="28"/>
  </w:num>
  <w:num w:numId="138" w16cid:durableId="1148207140">
    <w:abstractNumId w:val="64"/>
  </w:num>
  <w:num w:numId="139" w16cid:durableId="1554659318">
    <w:abstractNumId w:val="138"/>
  </w:num>
  <w:num w:numId="140" w16cid:durableId="664164517">
    <w:abstractNumId w:val="44"/>
  </w:num>
  <w:num w:numId="141" w16cid:durableId="312879745">
    <w:abstractNumId w:val="43"/>
  </w:num>
  <w:num w:numId="142" w16cid:durableId="653605275">
    <w:abstractNumId w:val="97"/>
  </w:num>
  <w:num w:numId="143" w16cid:durableId="909999951">
    <w:abstractNumId w:val="85"/>
  </w:num>
  <w:num w:numId="144" w16cid:durableId="919751860">
    <w:abstractNumId w:val="98"/>
  </w:num>
  <w:num w:numId="145" w16cid:durableId="884751864">
    <w:abstractNumId w:val="99"/>
  </w:num>
  <w:num w:numId="146" w16cid:durableId="275214564">
    <w:abstractNumId w:val="133"/>
  </w:num>
  <w:num w:numId="147" w16cid:durableId="2106073556">
    <w:abstractNumId w:val="66"/>
  </w:num>
  <w:num w:numId="148" w16cid:durableId="504906771">
    <w:abstractNumId w:val="118"/>
  </w:num>
  <w:num w:numId="149" w16cid:durableId="289090948">
    <w:abstractNumId w:val="77"/>
  </w:num>
  <w:num w:numId="150" w16cid:durableId="1404838159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15"/>
    <w:rsid w:val="00033578"/>
    <w:rsid w:val="00100CA1"/>
    <w:rsid w:val="00151FD4"/>
    <w:rsid w:val="001C39DD"/>
    <w:rsid w:val="001F71B8"/>
    <w:rsid w:val="00274B7F"/>
    <w:rsid w:val="0031774E"/>
    <w:rsid w:val="0034247A"/>
    <w:rsid w:val="00406CCE"/>
    <w:rsid w:val="00452D91"/>
    <w:rsid w:val="00461126"/>
    <w:rsid w:val="00462A78"/>
    <w:rsid w:val="00480337"/>
    <w:rsid w:val="004F737C"/>
    <w:rsid w:val="005147C2"/>
    <w:rsid w:val="005645D0"/>
    <w:rsid w:val="00645252"/>
    <w:rsid w:val="0066363C"/>
    <w:rsid w:val="00663A15"/>
    <w:rsid w:val="00671358"/>
    <w:rsid w:val="006918C9"/>
    <w:rsid w:val="006C6097"/>
    <w:rsid w:val="006D3D74"/>
    <w:rsid w:val="006F6E1A"/>
    <w:rsid w:val="00736154"/>
    <w:rsid w:val="00741CE0"/>
    <w:rsid w:val="00782FDC"/>
    <w:rsid w:val="007A6813"/>
    <w:rsid w:val="007B34BA"/>
    <w:rsid w:val="0083569A"/>
    <w:rsid w:val="008C784C"/>
    <w:rsid w:val="0091355A"/>
    <w:rsid w:val="00926F46"/>
    <w:rsid w:val="00935128"/>
    <w:rsid w:val="00971305"/>
    <w:rsid w:val="00A534FE"/>
    <w:rsid w:val="00A74CAA"/>
    <w:rsid w:val="00A8073F"/>
    <w:rsid w:val="00A9204E"/>
    <w:rsid w:val="00B07150"/>
    <w:rsid w:val="00B90363"/>
    <w:rsid w:val="00BD3E29"/>
    <w:rsid w:val="00C82196"/>
    <w:rsid w:val="00D14B39"/>
    <w:rsid w:val="00D62816"/>
    <w:rsid w:val="00D636ED"/>
    <w:rsid w:val="00ED0E12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56C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636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073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47A"/>
    <w:pPr>
      <w:spacing w:after="160"/>
      <w:ind w:left="720"/>
      <w:contextualSpacing/>
    </w:pPr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NoSpacing">
    <w:name w:val="No Spacing"/>
    <w:uiPriority w:val="1"/>
    <w:qFormat/>
    <w:rsid w:val="0034247A"/>
    <w:rPr>
      <w:rFonts w:ascii="Times New Roman" w:hAnsi="Times New Roman"/>
      <w:kern w:val="2"/>
      <w:sz w:val="28"/>
      <w:lang w:val="ru-RU"/>
      <w14:ligatures w14:val="standardContextual"/>
    </w:rPr>
  </w:style>
  <w:style w:type="character" w:customStyle="1" w:styleId="hljs-keyword">
    <w:name w:val="hljs-keyword"/>
    <w:basedOn w:val="DefaultParagraphFont"/>
    <w:rsid w:val="0034247A"/>
  </w:style>
  <w:style w:type="character" w:customStyle="1" w:styleId="hljs-title">
    <w:name w:val="hljs-title"/>
    <w:basedOn w:val="DefaultParagraphFont"/>
    <w:rsid w:val="0034247A"/>
  </w:style>
  <w:style w:type="character" w:customStyle="1" w:styleId="hljs-params">
    <w:name w:val="hljs-params"/>
    <w:basedOn w:val="DefaultParagraphFont"/>
    <w:rsid w:val="0034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0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27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30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4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3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3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7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72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4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6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8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77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6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49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4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11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6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8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5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358</TotalTime>
  <Pages>10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shiwani borana</cp:lastModifiedBy>
  <cp:revision>14</cp:revision>
  <dcterms:created xsi:type="dcterms:W3CDTF">2024-10-04T12:52:00Z</dcterms:created>
  <dcterms:modified xsi:type="dcterms:W3CDTF">2024-12-27T17:18:00Z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